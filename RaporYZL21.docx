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1EFB" w:rsidRPr="00811EFB" w:rsidRDefault="0069786B" w:rsidP="0069786B">
      <w:pPr>
        <w:pStyle w:val="Title1"/>
        <w:ind w:left="720"/>
      </w:pPr>
      <w:r>
        <w:t>KÜTÜPHANE UYGULAMASI</w:t>
      </w:r>
    </w:p>
    <w:p w:rsidR="00F01F41" w:rsidRPr="005D6FB9" w:rsidRDefault="00F01F41" w:rsidP="009F0242">
      <w:pPr>
        <w:pStyle w:val="Author"/>
        <w:rPr>
          <w:i w:val="0"/>
        </w:rPr>
      </w:pPr>
      <w:r w:rsidRPr="005D6FB9">
        <w:rPr>
          <w:i w:val="0"/>
        </w:rPr>
        <w:t>Onur Kuş,</w:t>
      </w:r>
      <w:r w:rsidR="009F0242">
        <w:rPr>
          <w:i w:val="0"/>
        </w:rPr>
        <w:t xml:space="preserve"> </w:t>
      </w:r>
      <w:r>
        <w:rPr>
          <w:i w:val="0"/>
        </w:rPr>
        <w:t>Abdülbaki Bayraktar</w:t>
      </w:r>
    </w:p>
    <w:p w:rsidR="00F01F41" w:rsidRDefault="00F01F41" w:rsidP="009F0242">
      <w:pPr>
        <w:pStyle w:val="Affiliation"/>
      </w:pPr>
      <w:r>
        <w:t>Bilgisayar</w:t>
      </w:r>
      <w:r>
        <w:rPr>
          <w:rFonts w:eastAsia="Times New Roman"/>
        </w:rPr>
        <w:t xml:space="preserve"> </w:t>
      </w:r>
      <w:r>
        <w:t>Mühendisliği</w:t>
      </w:r>
      <w:r>
        <w:rPr>
          <w:rFonts w:eastAsia="Times New Roman"/>
        </w:rPr>
        <w:t xml:space="preserve"> </w:t>
      </w:r>
      <w:r>
        <w:t>Bölümü</w:t>
      </w:r>
    </w:p>
    <w:p w:rsidR="00F01F41" w:rsidRDefault="00F01F41" w:rsidP="009F0242">
      <w:pPr>
        <w:pStyle w:val="Affiliation"/>
      </w:pPr>
      <w:r>
        <w:t>Kocaeli</w:t>
      </w:r>
      <w:r>
        <w:rPr>
          <w:rFonts w:eastAsia="Times New Roman"/>
        </w:rPr>
        <w:t xml:space="preserve"> </w:t>
      </w:r>
      <w:r>
        <w:t>Üniversitesi</w:t>
      </w:r>
    </w:p>
    <w:p w:rsidR="00E37D37" w:rsidRDefault="00F869F4" w:rsidP="009F0242">
      <w:pPr>
        <w:pStyle w:val="Affiliation"/>
        <w:rPr>
          <w:sz w:val="18"/>
        </w:rPr>
      </w:pPr>
      <w:hyperlink r:id="rId8" w:history="1">
        <w:r w:rsidR="009F0242" w:rsidRPr="00000AE9">
          <w:rPr>
            <w:rStyle w:val="Kpr"/>
            <w:rFonts w:eastAsia="Times New Roman"/>
            <w:sz w:val="18"/>
          </w:rPr>
          <w:t>onurkus58@gmail.com</w:t>
        </w:r>
      </w:hyperlink>
      <w:r w:rsidR="00A86679">
        <w:rPr>
          <w:rFonts w:eastAsia="Times New Roman"/>
          <w:sz w:val="18"/>
        </w:rPr>
        <w:t xml:space="preserve">, </w:t>
      </w:r>
      <w:r w:rsidR="00A86679" w:rsidRPr="006968CB">
        <w:rPr>
          <w:rStyle w:val="Kpr"/>
          <w:rFonts w:eastAsia="Times New Roman"/>
          <w:sz w:val="18"/>
        </w:rPr>
        <w:t>61a.baki61@gmail.com</w:t>
      </w:r>
    </w:p>
    <w:p w:rsidR="00E37D37" w:rsidRDefault="00E37D37">
      <w:pPr>
        <w:pStyle w:val="Affiliation"/>
        <w:rPr>
          <w:sz w:val="18"/>
        </w:rPr>
      </w:pPr>
    </w:p>
    <w:p w:rsidR="00B52B88" w:rsidRDefault="00B52B88">
      <w:pPr>
        <w:pStyle w:val="Affiliation"/>
        <w:rPr>
          <w:sz w:val="18"/>
        </w:rPr>
      </w:pP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sectPr w:rsidR="00E37D37">
          <w:footerReference w:type="default" r:id="rId9"/>
          <w:pgSz w:w="11906" w:h="16838"/>
          <w:pgMar w:top="1588" w:right="1134" w:bottom="1871" w:left="1134" w:header="720" w:footer="720" w:gutter="0"/>
          <w:cols w:space="720"/>
          <w:docGrid w:linePitch="360"/>
        </w:sectPr>
      </w:pPr>
    </w:p>
    <w:p w:rsidR="00E37D37" w:rsidRPr="00CE3891" w:rsidRDefault="004F6008">
      <w:pPr>
        <w:pStyle w:val="AbstractHeading"/>
        <w:jc w:val="both"/>
        <w:rPr>
          <w:sz w:val="26"/>
          <w:szCs w:val="26"/>
        </w:rPr>
      </w:pPr>
      <w:r w:rsidRPr="00CE3891">
        <w:rPr>
          <w:sz w:val="26"/>
          <w:szCs w:val="26"/>
        </w:rPr>
        <w:t>Özet</w:t>
      </w:r>
    </w:p>
    <w:p w:rsidR="00BC0221" w:rsidRPr="00170D95" w:rsidRDefault="003149FE" w:rsidP="00170D95">
      <w:pPr>
        <w:rPr>
          <w:rFonts w:eastAsia="Times New Roman"/>
          <w:i/>
          <w:color w:val="000000"/>
          <w:sz w:val="22"/>
          <w:szCs w:val="22"/>
        </w:rPr>
      </w:pPr>
      <w:r>
        <w:rPr>
          <w:rFonts w:eastAsia="Times New Roman"/>
          <w:i/>
          <w:color w:val="000000"/>
          <w:sz w:val="22"/>
          <w:szCs w:val="22"/>
        </w:rPr>
        <w:t xml:space="preserve">Yazılım </w:t>
      </w:r>
      <w:r w:rsidR="005946DE">
        <w:rPr>
          <w:rFonts w:eastAsia="Times New Roman"/>
          <w:i/>
          <w:color w:val="000000"/>
          <w:sz w:val="22"/>
          <w:szCs w:val="22"/>
        </w:rPr>
        <w:t xml:space="preserve">Laboratuvarı </w:t>
      </w:r>
      <w:r w:rsidR="001C0E26">
        <w:rPr>
          <w:rFonts w:eastAsia="Times New Roman"/>
          <w:i/>
          <w:color w:val="000000"/>
          <w:sz w:val="22"/>
          <w:szCs w:val="22"/>
        </w:rPr>
        <w:t>2</w:t>
      </w:r>
      <w:r w:rsidR="005946DE">
        <w:rPr>
          <w:rFonts w:eastAsia="Times New Roman"/>
          <w:i/>
          <w:color w:val="000000"/>
          <w:sz w:val="22"/>
          <w:szCs w:val="22"/>
        </w:rPr>
        <w:t xml:space="preserve"> dersi </w:t>
      </w:r>
      <w:r w:rsidR="001C0E26">
        <w:rPr>
          <w:rFonts w:eastAsia="Times New Roman"/>
          <w:i/>
          <w:color w:val="000000"/>
          <w:sz w:val="22"/>
          <w:szCs w:val="22"/>
        </w:rPr>
        <w:t>birinci</w:t>
      </w:r>
      <w:r w:rsidR="001E6DAD">
        <w:rPr>
          <w:rFonts w:eastAsia="Times New Roman"/>
          <w:i/>
          <w:color w:val="000000"/>
          <w:sz w:val="22"/>
          <w:szCs w:val="22"/>
        </w:rPr>
        <w:t xml:space="preserve"> </w:t>
      </w:r>
      <w:r w:rsidR="005946DE">
        <w:rPr>
          <w:rFonts w:eastAsia="Times New Roman"/>
          <w:i/>
          <w:color w:val="000000"/>
          <w:sz w:val="22"/>
          <w:szCs w:val="22"/>
        </w:rPr>
        <w:t>proje</w:t>
      </w:r>
      <w:r w:rsidR="009F0242">
        <w:rPr>
          <w:rFonts w:eastAsia="Times New Roman"/>
          <w:i/>
          <w:color w:val="000000"/>
          <w:sz w:val="22"/>
          <w:szCs w:val="22"/>
        </w:rPr>
        <w:t>sinde</w:t>
      </w:r>
      <w:r w:rsidR="005946DE">
        <w:rPr>
          <w:rFonts w:eastAsia="Times New Roman"/>
          <w:i/>
          <w:color w:val="000000"/>
          <w:sz w:val="22"/>
          <w:szCs w:val="22"/>
        </w:rPr>
        <w:t xml:space="preserve"> </w:t>
      </w:r>
      <w:r w:rsidR="001C0E26">
        <w:rPr>
          <w:rFonts w:eastAsia="Times New Roman"/>
          <w:i/>
          <w:color w:val="000000"/>
          <w:sz w:val="22"/>
          <w:szCs w:val="22"/>
        </w:rPr>
        <w:t>Web</w:t>
      </w:r>
      <w:r w:rsidR="009F0242">
        <w:rPr>
          <w:rFonts w:eastAsia="Times New Roman"/>
          <w:i/>
          <w:color w:val="000000"/>
          <w:sz w:val="22"/>
          <w:szCs w:val="22"/>
        </w:rPr>
        <w:t xml:space="preserve"> Programlama</w:t>
      </w:r>
      <w:r w:rsidR="008603DA">
        <w:rPr>
          <w:rFonts w:eastAsia="Times New Roman"/>
          <w:i/>
          <w:color w:val="000000"/>
          <w:sz w:val="22"/>
          <w:szCs w:val="22"/>
        </w:rPr>
        <w:t xml:space="preserve"> (</w:t>
      </w:r>
      <w:r w:rsidR="00FD04DA">
        <w:rPr>
          <w:rFonts w:eastAsia="Times New Roman"/>
          <w:i/>
          <w:color w:val="000000"/>
          <w:sz w:val="22"/>
          <w:szCs w:val="22"/>
        </w:rPr>
        <w:t>PHP,</w:t>
      </w:r>
      <w:r w:rsidR="001B12CA">
        <w:rPr>
          <w:rFonts w:eastAsia="Times New Roman"/>
          <w:i/>
          <w:color w:val="000000"/>
          <w:sz w:val="22"/>
          <w:szCs w:val="22"/>
        </w:rPr>
        <w:t xml:space="preserve"> </w:t>
      </w:r>
      <w:proofErr w:type="spellStart"/>
      <w:r w:rsidR="00FD04DA">
        <w:rPr>
          <w:rFonts w:eastAsia="Times New Roman"/>
          <w:i/>
          <w:color w:val="000000"/>
          <w:sz w:val="22"/>
          <w:szCs w:val="22"/>
        </w:rPr>
        <w:t>JavaScript</w:t>
      </w:r>
      <w:proofErr w:type="spellEnd"/>
      <w:r w:rsidR="008603DA">
        <w:rPr>
          <w:rFonts w:eastAsia="Times New Roman"/>
          <w:i/>
          <w:color w:val="000000"/>
          <w:sz w:val="22"/>
          <w:szCs w:val="22"/>
        </w:rPr>
        <w:t>)</w:t>
      </w:r>
      <w:r w:rsidR="009F0242">
        <w:rPr>
          <w:rFonts w:eastAsia="Times New Roman"/>
          <w:i/>
          <w:color w:val="000000"/>
          <w:sz w:val="22"/>
          <w:szCs w:val="22"/>
        </w:rPr>
        <w:t>,</w:t>
      </w:r>
      <w:r w:rsidR="001E6DAD">
        <w:rPr>
          <w:rFonts w:eastAsia="Times New Roman"/>
          <w:i/>
          <w:color w:val="000000"/>
          <w:sz w:val="22"/>
          <w:szCs w:val="22"/>
        </w:rPr>
        <w:t xml:space="preserve"> </w:t>
      </w:r>
      <w:proofErr w:type="spellStart"/>
      <w:r w:rsidR="00FD04DA">
        <w:rPr>
          <w:rFonts w:eastAsia="Times New Roman"/>
          <w:i/>
          <w:color w:val="000000"/>
          <w:sz w:val="22"/>
          <w:szCs w:val="22"/>
        </w:rPr>
        <w:t>Ver</w:t>
      </w:r>
      <w:r w:rsidR="009F0242">
        <w:rPr>
          <w:rFonts w:eastAsia="Times New Roman"/>
          <w:i/>
          <w:color w:val="000000"/>
          <w:sz w:val="22"/>
          <w:szCs w:val="22"/>
        </w:rPr>
        <w:t>i</w:t>
      </w:r>
      <w:r w:rsidR="00FD04DA">
        <w:rPr>
          <w:rFonts w:eastAsia="Times New Roman"/>
          <w:i/>
          <w:color w:val="000000"/>
          <w:sz w:val="22"/>
          <w:szCs w:val="22"/>
        </w:rPr>
        <w:t>tabanı</w:t>
      </w:r>
      <w:proofErr w:type="spellEnd"/>
      <w:r w:rsidR="00FD04DA">
        <w:rPr>
          <w:rFonts w:eastAsia="Times New Roman"/>
          <w:i/>
          <w:color w:val="000000"/>
          <w:sz w:val="22"/>
          <w:szCs w:val="22"/>
        </w:rPr>
        <w:t xml:space="preserve"> Yönetim Sistemi</w:t>
      </w:r>
      <w:r w:rsidR="009F0242">
        <w:rPr>
          <w:rFonts w:eastAsia="Times New Roman"/>
          <w:i/>
          <w:color w:val="000000"/>
          <w:sz w:val="22"/>
          <w:szCs w:val="22"/>
        </w:rPr>
        <w:t xml:space="preserve"> </w:t>
      </w:r>
      <w:r w:rsidR="005946DE">
        <w:rPr>
          <w:rFonts w:eastAsia="Times New Roman"/>
          <w:i/>
          <w:color w:val="000000"/>
          <w:sz w:val="22"/>
          <w:szCs w:val="22"/>
        </w:rPr>
        <w:t>derslerinde edinilen</w:t>
      </w:r>
      <w:r w:rsidR="005946DE">
        <w:rPr>
          <w:rFonts w:eastAsia="Times New Roman"/>
          <w:i/>
        </w:rPr>
        <w:t xml:space="preserve"> </w:t>
      </w:r>
      <w:r w:rsidR="005946DE">
        <w:rPr>
          <w:rFonts w:eastAsia="Times New Roman"/>
          <w:i/>
          <w:color w:val="000000"/>
          <w:sz w:val="22"/>
          <w:szCs w:val="22"/>
        </w:rPr>
        <w:t>bilgilerin</w:t>
      </w:r>
      <w:r>
        <w:rPr>
          <w:rFonts w:eastAsia="Times New Roman"/>
          <w:i/>
          <w:color w:val="000000"/>
          <w:sz w:val="22"/>
          <w:szCs w:val="22"/>
        </w:rPr>
        <w:t xml:space="preserve"> </w:t>
      </w:r>
      <w:r w:rsidR="005946DE">
        <w:rPr>
          <w:rFonts w:eastAsia="Times New Roman"/>
          <w:i/>
          <w:color w:val="000000"/>
          <w:sz w:val="22"/>
          <w:szCs w:val="22"/>
        </w:rPr>
        <w:t>uygulamaya geçirilmesi amaçlanmıştır</w:t>
      </w:r>
      <w:r>
        <w:rPr>
          <w:rFonts w:eastAsia="Times New Roman"/>
          <w:i/>
          <w:color w:val="000000"/>
          <w:sz w:val="22"/>
          <w:szCs w:val="22"/>
        </w:rPr>
        <w:t>.</w:t>
      </w:r>
    </w:p>
    <w:p w:rsidR="00E37D37" w:rsidRPr="00CE3891" w:rsidRDefault="00A613E9">
      <w:pPr>
        <w:pStyle w:val="Balk1"/>
        <w:jc w:val="both"/>
        <w:rPr>
          <w:sz w:val="28"/>
          <w:szCs w:val="28"/>
        </w:rPr>
      </w:pPr>
      <w:r w:rsidRPr="00CE3891">
        <w:rPr>
          <w:sz w:val="28"/>
          <w:szCs w:val="28"/>
        </w:rPr>
        <w:t>Giriş</w:t>
      </w:r>
    </w:p>
    <w:p w:rsidR="00170D95" w:rsidRPr="0097545C" w:rsidRDefault="00377416" w:rsidP="00170D95">
      <w:pPr>
        <w:suppressAutoHyphens w:val="0"/>
        <w:autoSpaceDE w:val="0"/>
        <w:autoSpaceDN w:val="0"/>
        <w:adjustRightInd w:val="0"/>
        <w:ind w:left="284"/>
        <w:rPr>
          <w:sz w:val="22"/>
          <w:szCs w:val="22"/>
        </w:rPr>
      </w:pPr>
      <w:r w:rsidRPr="00377416">
        <w:rPr>
          <w:sz w:val="22"/>
          <w:szCs w:val="22"/>
        </w:rPr>
        <w:t>Uygulama bir kütüphanenin internet sitesi gibi çalışmaktadır.</w:t>
      </w:r>
      <w:r>
        <w:rPr>
          <w:sz w:val="22"/>
          <w:szCs w:val="22"/>
        </w:rPr>
        <w:t xml:space="preserve"> </w:t>
      </w:r>
      <w:r w:rsidRPr="00377416">
        <w:rPr>
          <w:sz w:val="22"/>
          <w:szCs w:val="22"/>
        </w:rPr>
        <w:t>Ana</w:t>
      </w:r>
      <w:r w:rsidR="00D974A7">
        <w:rPr>
          <w:sz w:val="22"/>
          <w:szCs w:val="22"/>
        </w:rPr>
        <w:t xml:space="preserve"> </w:t>
      </w:r>
      <w:r w:rsidRPr="00377416">
        <w:rPr>
          <w:sz w:val="22"/>
          <w:szCs w:val="22"/>
        </w:rPr>
        <w:t>sayfada kullanıcı girişi</w:t>
      </w:r>
      <w:r>
        <w:rPr>
          <w:sz w:val="22"/>
          <w:szCs w:val="22"/>
        </w:rPr>
        <w:t xml:space="preserve"> </w:t>
      </w:r>
      <w:r w:rsidRPr="00377416">
        <w:rPr>
          <w:sz w:val="22"/>
          <w:szCs w:val="22"/>
        </w:rPr>
        <w:t>ve yönetici girişi olmak üzere iki giriş vardır.</w:t>
      </w:r>
      <w:r>
        <w:rPr>
          <w:sz w:val="22"/>
          <w:szCs w:val="22"/>
        </w:rPr>
        <w:t xml:space="preserve"> </w:t>
      </w:r>
      <w:r w:rsidRPr="00377416">
        <w:rPr>
          <w:sz w:val="22"/>
          <w:szCs w:val="22"/>
        </w:rPr>
        <w:t>Eğer kullanıcı girişi yapılmışsa</w:t>
      </w:r>
      <w:r>
        <w:rPr>
          <w:sz w:val="22"/>
          <w:szCs w:val="22"/>
        </w:rPr>
        <w:t xml:space="preserve"> </w:t>
      </w:r>
      <w:r w:rsidRPr="00377416">
        <w:rPr>
          <w:sz w:val="22"/>
          <w:szCs w:val="22"/>
        </w:rPr>
        <w:t>kullanıcı kütüphanedeki mevcut kitapları listeleyebilir ve bu listede kitap almaya uygun kitapları görebilir.</w:t>
      </w:r>
      <w:r>
        <w:rPr>
          <w:sz w:val="22"/>
          <w:szCs w:val="22"/>
        </w:rPr>
        <w:t xml:space="preserve"> </w:t>
      </w:r>
      <w:r w:rsidRPr="00377416">
        <w:rPr>
          <w:sz w:val="22"/>
          <w:szCs w:val="22"/>
        </w:rPr>
        <w:t>Hali hazırda elinde bulunan kitapları listeleyebilir ve bu listeleme</w:t>
      </w:r>
      <w:r>
        <w:rPr>
          <w:sz w:val="22"/>
          <w:szCs w:val="22"/>
        </w:rPr>
        <w:t xml:space="preserve"> </w:t>
      </w:r>
      <w:r w:rsidRPr="00377416">
        <w:rPr>
          <w:sz w:val="22"/>
          <w:szCs w:val="22"/>
        </w:rPr>
        <w:t>sonucunda kitabı alış tarihi ve teslim ediş tarihini bulabilir.</w:t>
      </w:r>
      <w:r>
        <w:rPr>
          <w:sz w:val="22"/>
          <w:szCs w:val="22"/>
        </w:rPr>
        <w:t xml:space="preserve"> </w:t>
      </w:r>
      <w:r w:rsidRPr="00377416">
        <w:rPr>
          <w:sz w:val="22"/>
          <w:szCs w:val="22"/>
        </w:rPr>
        <w:t>Elinde bulunan kitabın ISBN numarasını okutup geri iade etmesi içinde bir bölüm bulunmaktadır.</w:t>
      </w:r>
      <w:r>
        <w:rPr>
          <w:sz w:val="22"/>
          <w:szCs w:val="22"/>
        </w:rPr>
        <w:t xml:space="preserve"> </w:t>
      </w:r>
      <w:r w:rsidRPr="00377416">
        <w:rPr>
          <w:sz w:val="22"/>
          <w:szCs w:val="22"/>
        </w:rPr>
        <w:t>Yönetici girişi</w:t>
      </w:r>
      <w:r>
        <w:rPr>
          <w:sz w:val="22"/>
          <w:szCs w:val="22"/>
        </w:rPr>
        <w:t xml:space="preserve"> </w:t>
      </w:r>
      <w:r w:rsidRPr="00377416">
        <w:rPr>
          <w:sz w:val="22"/>
          <w:szCs w:val="22"/>
        </w:rPr>
        <w:t>yapılmışsa yönetici herhangi bir kullanıcıda bulunan kitapları listeleyebilir ve bu kitapların teslim sürelerini uzatabilir.</w:t>
      </w:r>
      <w:r>
        <w:rPr>
          <w:sz w:val="22"/>
          <w:szCs w:val="22"/>
        </w:rPr>
        <w:t xml:space="preserve"> </w:t>
      </w:r>
      <w:r w:rsidRPr="00377416">
        <w:rPr>
          <w:sz w:val="22"/>
          <w:szCs w:val="22"/>
        </w:rPr>
        <w:t>Kitap ekleme işlemi yapabilir.</w:t>
      </w:r>
      <w:r>
        <w:rPr>
          <w:sz w:val="22"/>
          <w:szCs w:val="22"/>
        </w:rPr>
        <w:t xml:space="preserve"> </w:t>
      </w:r>
      <w:r w:rsidRPr="00377416">
        <w:rPr>
          <w:sz w:val="22"/>
          <w:szCs w:val="22"/>
        </w:rPr>
        <w:t>Bu işlem ISBN</w:t>
      </w:r>
      <w:r>
        <w:rPr>
          <w:sz w:val="22"/>
          <w:szCs w:val="22"/>
        </w:rPr>
        <w:t>’</w:t>
      </w:r>
      <w:r w:rsidRPr="00377416">
        <w:rPr>
          <w:sz w:val="22"/>
          <w:szCs w:val="22"/>
        </w:rPr>
        <w:t>si</w:t>
      </w:r>
      <w:r>
        <w:rPr>
          <w:sz w:val="22"/>
          <w:szCs w:val="22"/>
        </w:rPr>
        <w:t xml:space="preserve"> </w:t>
      </w:r>
      <w:r w:rsidRPr="00377416">
        <w:rPr>
          <w:sz w:val="22"/>
          <w:szCs w:val="22"/>
        </w:rPr>
        <w:t>kullanarak yapılır.</w:t>
      </w:r>
      <w:r>
        <w:rPr>
          <w:sz w:val="22"/>
          <w:szCs w:val="22"/>
        </w:rPr>
        <w:t xml:space="preserve"> </w:t>
      </w:r>
      <w:r w:rsidRPr="00377416">
        <w:rPr>
          <w:sz w:val="22"/>
          <w:szCs w:val="22"/>
        </w:rPr>
        <w:t>Kitaplar veri tabanına eklenir.</w:t>
      </w:r>
      <w:r>
        <w:rPr>
          <w:sz w:val="22"/>
          <w:szCs w:val="22"/>
        </w:rPr>
        <w:t xml:space="preserve"> </w:t>
      </w:r>
      <w:r w:rsidRPr="00377416">
        <w:rPr>
          <w:sz w:val="22"/>
          <w:szCs w:val="22"/>
        </w:rPr>
        <w:t>Veri</w:t>
      </w:r>
      <w:r>
        <w:rPr>
          <w:sz w:val="22"/>
          <w:szCs w:val="22"/>
        </w:rPr>
        <w:t xml:space="preserve"> </w:t>
      </w:r>
      <w:r w:rsidRPr="00377416">
        <w:rPr>
          <w:sz w:val="22"/>
          <w:szCs w:val="22"/>
        </w:rPr>
        <w:t>tabanındaki tablolar kitapları,</w:t>
      </w:r>
      <w:r>
        <w:rPr>
          <w:sz w:val="22"/>
          <w:szCs w:val="22"/>
        </w:rPr>
        <w:t xml:space="preserve"> </w:t>
      </w:r>
      <w:r w:rsidRPr="00377416">
        <w:rPr>
          <w:sz w:val="22"/>
          <w:szCs w:val="22"/>
        </w:rPr>
        <w:t>kullanıcıları,</w:t>
      </w:r>
      <w:r>
        <w:rPr>
          <w:sz w:val="22"/>
          <w:szCs w:val="22"/>
        </w:rPr>
        <w:t xml:space="preserve"> </w:t>
      </w:r>
      <w:r w:rsidRPr="00377416">
        <w:rPr>
          <w:sz w:val="22"/>
          <w:szCs w:val="22"/>
        </w:rPr>
        <w:t>yapılan işlemleri listeler.</w:t>
      </w:r>
      <w:r>
        <w:rPr>
          <w:sz w:val="22"/>
          <w:szCs w:val="22"/>
        </w:rPr>
        <w:t xml:space="preserve"> </w:t>
      </w:r>
      <w:r w:rsidRPr="00377416">
        <w:rPr>
          <w:sz w:val="22"/>
          <w:szCs w:val="22"/>
        </w:rPr>
        <w:t>Bu tablolar kullanıcı tablosunda kullanıcı adı,</w:t>
      </w:r>
      <w:r>
        <w:rPr>
          <w:sz w:val="22"/>
          <w:szCs w:val="22"/>
        </w:rPr>
        <w:t xml:space="preserve"> </w:t>
      </w:r>
      <w:r w:rsidRPr="00377416">
        <w:rPr>
          <w:sz w:val="22"/>
          <w:szCs w:val="22"/>
        </w:rPr>
        <w:t>soyadı,</w:t>
      </w:r>
      <w:r>
        <w:rPr>
          <w:sz w:val="22"/>
          <w:szCs w:val="22"/>
        </w:rPr>
        <w:t xml:space="preserve"> </w:t>
      </w:r>
      <w:r w:rsidRPr="00377416">
        <w:rPr>
          <w:sz w:val="22"/>
          <w:szCs w:val="22"/>
        </w:rPr>
        <w:t>rumuzu ve şifresi listelenir.</w:t>
      </w:r>
      <w:r>
        <w:rPr>
          <w:sz w:val="22"/>
          <w:szCs w:val="22"/>
        </w:rPr>
        <w:t xml:space="preserve"> </w:t>
      </w:r>
      <w:r w:rsidRPr="00377416">
        <w:rPr>
          <w:sz w:val="22"/>
          <w:szCs w:val="22"/>
        </w:rPr>
        <w:t>Kitaplar tablosunda kitabın adı,</w:t>
      </w:r>
      <w:r>
        <w:rPr>
          <w:sz w:val="22"/>
          <w:szCs w:val="22"/>
        </w:rPr>
        <w:t xml:space="preserve"> </w:t>
      </w:r>
      <w:r w:rsidRPr="00377416">
        <w:rPr>
          <w:sz w:val="22"/>
          <w:szCs w:val="22"/>
        </w:rPr>
        <w:t>yazarı ve ISBN bilgileri listelenir.</w:t>
      </w:r>
      <w:r>
        <w:rPr>
          <w:sz w:val="22"/>
          <w:szCs w:val="22"/>
        </w:rPr>
        <w:t xml:space="preserve"> </w:t>
      </w:r>
      <w:r w:rsidRPr="00377416">
        <w:rPr>
          <w:sz w:val="22"/>
          <w:szCs w:val="22"/>
        </w:rPr>
        <w:t>İşlemler</w:t>
      </w:r>
      <w:r>
        <w:rPr>
          <w:sz w:val="22"/>
          <w:szCs w:val="22"/>
        </w:rPr>
        <w:t xml:space="preserve"> </w:t>
      </w:r>
      <w:r w:rsidRPr="00377416">
        <w:rPr>
          <w:sz w:val="22"/>
          <w:szCs w:val="22"/>
        </w:rPr>
        <w:t>tablosunda işlem yapan kullanıcı,</w:t>
      </w:r>
      <w:r>
        <w:rPr>
          <w:sz w:val="22"/>
          <w:szCs w:val="22"/>
        </w:rPr>
        <w:t xml:space="preserve"> </w:t>
      </w:r>
      <w:r w:rsidRPr="00377416">
        <w:rPr>
          <w:sz w:val="22"/>
          <w:szCs w:val="22"/>
        </w:rPr>
        <w:t>kitabın ISBN</w:t>
      </w:r>
      <w:r w:rsidR="00DB2564">
        <w:rPr>
          <w:sz w:val="22"/>
          <w:szCs w:val="22"/>
        </w:rPr>
        <w:t>’</w:t>
      </w:r>
      <w:r w:rsidRPr="00377416">
        <w:rPr>
          <w:sz w:val="22"/>
          <w:szCs w:val="22"/>
        </w:rPr>
        <w:t>si,</w:t>
      </w:r>
      <w:r>
        <w:rPr>
          <w:sz w:val="22"/>
          <w:szCs w:val="22"/>
        </w:rPr>
        <w:t xml:space="preserve"> </w:t>
      </w:r>
      <w:r w:rsidRPr="00377416">
        <w:rPr>
          <w:sz w:val="22"/>
          <w:szCs w:val="22"/>
        </w:rPr>
        <w:t>kitap teslim zamanı listelenir</w:t>
      </w:r>
      <w:r w:rsidR="0097545C">
        <w:rPr>
          <w:sz w:val="22"/>
          <w:szCs w:val="22"/>
        </w:rPr>
        <w:t>.</w:t>
      </w:r>
    </w:p>
    <w:p w:rsidR="00E01C04" w:rsidRPr="00CE3891" w:rsidRDefault="00E01C04" w:rsidP="00E01C04">
      <w:pPr>
        <w:pStyle w:val="Balk1"/>
        <w:jc w:val="both"/>
        <w:rPr>
          <w:sz w:val="28"/>
          <w:szCs w:val="28"/>
        </w:rPr>
      </w:pPr>
      <w:r w:rsidRPr="00CE3891">
        <w:rPr>
          <w:sz w:val="28"/>
          <w:szCs w:val="28"/>
        </w:rPr>
        <w:t>Temel Bilgiler</w:t>
      </w:r>
    </w:p>
    <w:p w:rsidR="00BD6F36" w:rsidRPr="00BD6F36" w:rsidRDefault="00BD6F36" w:rsidP="00BD6F36">
      <w:pPr>
        <w:suppressAutoHyphens w:val="0"/>
        <w:autoSpaceDE w:val="0"/>
        <w:autoSpaceDN w:val="0"/>
        <w:adjustRightInd w:val="0"/>
        <w:ind w:left="284"/>
        <w:jc w:val="left"/>
        <w:rPr>
          <w:rFonts w:eastAsia="Times New Roman"/>
          <w:sz w:val="22"/>
          <w:lang w:eastAsia="en-US"/>
        </w:rPr>
      </w:pPr>
      <w:r w:rsidRPr="00BD6F36">
        <w:rPr>
          <w:rFonts w:eastAsia="Times New Roman"/>
          <w:sz w:val="22"/>
          <w:lang w:eastAsia="en-US"/>
        </w:rPr>
        <w:t>Proje gelişiminde;</w:t>
      </w:r>
    </w:p>
    <w:p w:rsidR="00A160DF" w:rsidRDefault="00BD6F36" w:rsidP="00BD6F36">
      <w:pPr>
        <w:suppressAutoHyphens w:val="0"/>
        <w:autoSpaceDE w:val="0"/>
        <w:autoSpaceDN w:val="0"/>
        <w:adjustRightInd w:val="0"/>
        <w:ind w:left="284"/>
        <w:jc w:val="left"/>
        <w:rPr>
          <w:rFonts w:eastAsia="Times New Roman"/>
          <w:sz w:val="22"/>
          <w:lang w:eastAsia="en-US"/>
        </w:rPr>
      </w:pPr>
      <w:r w:rsidRPr="00BD6F36">
        <w:rPr>
          <w:rFonts w:eastAsia="Times New Roman"/>
          <w:sz w:val="22"/>
          <w:lang w:eastAsia="en-US"/>
        </w:rPr>
        <w:t>Programlama dili olarak "PHP",</w:t>
      </w:r>
      <w:r>
        <w:rPr>
          <w:rFonts w:eastAsia="Times New Roman"/>
          <w:sz w:val="22"/>
          <w:lang w:eastAsia="en-US"/>
        </w:rPr>
        <w:t xml:space="preserve"> </w:t>
      </w:r>
      <w:r w:rsidRPr="00BD6F36">
        <w:rPr>
          <w:rFonts w:eastAsia="Times New Roman"/>
          <w:sz w:val="22"/>
          <w:lang w:eastAsia="en-US"/>
        </w:rPr>
        <w:t>"</w:t>
      </w:r>
      <w:proofErr w:type="spellStart"/>
      <w:r w:rsidRPr="00BD6F36">
        <w:rPr>
          <w:rFonts w:eastAsia="Times New Roman"/>
          <w:sz w:val="22"/>
          <w:lang w:eastAsia="en-US"/>
        </w:rPr>
        <w:t>JavaScript</w:t>
      </w:r>
      <w:proofErr w:type="spellEnd"/>
      <w:r w:rsidRPr="00BD6F36">
        <w:rPr>
          <w:rFonts w:eastAsia="Times New Roman"/>
          <w:sz w:val="22"/>
          <w:lang w:eastAsia="en-US"/>
        </w:rPr>
        <w:t>"</w:t>
      </w:r>
      <w:r>
        <w:rPr>
          <w:rFonts w:eastAsia="Times New Roman"/>
          <w:sz w:val="22"/>
          <w:lang w:eastAsia="en-US"/>
        </w:rPr>
        <w:t xml:space="preserve"> </w:t>
      </w:r>
      <w:r w:rsidRPr="00BD6F36">
        <w:rPr>
          <w:rFonts w:eastAsia="Times New Roman"/>
          <w:sz w:val="22"/>
          <w:lang w:eastAsia="en-US"/>
        </w:rPr>
        <w:t>kullanılmıştır.</w:t>
      </w:r>
      <w:r>
        <w:rPr>
          <w:rFonts w:eastAsia="Times New Roman"/>
          <w:sz w:val="22"/>
          <w:lang w:eastAsia="en-US"/>
        </w:rPr>
        <w:t xml:space="preserve"> </w:t>
      </w:r>
      <w:r w:rsidRPr="00BD6F36">
        <w:rPr>
          <w:rFonts w:eastAsia="Times New Roman"/>
          <w:sz w:val="22"/>
          <w:lang w:eastAsia="en-US"/>
        </w:rPr>
        <w:t>Görüntü işleme kısmı için</w:t>
      </w:r>
      <w:r>
        <w:rPr>
          <w:rFonts w:eastAsia="Times New Roman"/>
          <w:sz w:val="22"/>
          <w:lang w:eastAsia="en-US"/>
        </w:rPr>
        <w:t xml:space="preserve"> </w:t>
      </w:r>
      <w:r w:rsidRPr="00BD6F36">
        <w:rPr>
          <w:rFonts w:eastAsia="Times New Roman"/>
          <w:sz w:val="22"/>
          <w:lang w:eastAsia="en-US"/>
        </w:rPr>
        <w:t>"</w:t>
      </w:r>
      <w:proofErr w:type="spellStart"/>
      <w:r w:rsidRPr="00BD6F36">
        <w:rPr>
          <w:rFonts w:eastAsia="Times New Roman"/>
          <w:sz w:val="22"/>
          <w:lang w:eastAsia="en-US"/>
        </w:rPr>
        <w:t>Tesseract</w:t>
      </w:r>
      <w:proofErr w:type="spellEnd"/>
      <w:r>
        <w:rPr>
          <w:rFonts w:eastAsia="Times New Roman"/>
          <w:sz w:val="22"/>
          <w:lang w:eastAsia="en-US"/>
        </w:rPr>
        <w:t>-GD</w:t>
      </w:r>
      <w:r w:rsidRPr="00BD6F36">
        <w:rPr>
          <w:rFonts w:eastAsia="Times New Roman"/>
          <w:sz w:val="22"/>
          <w:lang w:eastAsia="en-US"/>
        </w:rPr>
        <w:t>"</w:t>
      </w:r>
      <w:r>
        <w:rPr>
          <w:rFonts w:eastAsia="Times New Roman"/>
          <w:sz w:val="22"/>
          <w:lang w:eastAsia="en-US"/>
        </w:rPr>
        <w:t xml:space="preserve"> kütüphaneleri </w:t>
      </w:r>
      <w:r w:rsidRPr="00BD6F36">
        <w:rPr>
          <w:rFonts w:eastAsia="Times New Roman"/>
          <w:sz w:val="22"/>
          <w:lang w:eastAsia="en-US"/>
        </w:rPr>
        <w:t>kullanılmıştır.</w:t>
      </w:r>
      <w:r>
        <w:rPr>
          <w:rFonts w:eastAsia="Times New Roman"/>
          <w:sz w:val="22"/>
          <w:lang w:eastAsia="en-US"/>
        </w:rPr>
        <w:t xml:space="preserve"> </w:t>
      </w:r>
      <w:r w:rsidRPr="00BD6F36">
        <w:rPr>
          <w:rFonts w:eastAsia="Times New Roman"/>
          <w:sz w:val="22"/>
          <w:lang w:eastAsia="en-US"/>
        </w:rPr>
        <w:t>Veri tabanı için "SQL" kullanılmıştır</w:t>
      </w:r>
      <w:r w:rsidR="00AE27F4">
        <w:rPr>
          <w:rFonts w:eastAsia="Times New Roman"/>
          <w:sz w:val="22"/>
          <w:lang w:eastAsia="en-US"/>
        </w:rPr>
        <w:t xml:space="preserve">. </w:t>
      </w:r>
      <w:r w:rsidRPr="00BD6F36">
        <w:rPr>
          <w:rFonts w:eastAsia="Times New Roman"/>
          <w:sz w:val="22"/>
          <w:lang w:eastAsia="en-US"/>
        </w:rPr>
        <w:t>Geliştirme ortamı</w:t>
      </w:r>
      <w:r>
        <w:rPr>
          <w:rFonts w:eastAsia="Times New Roman"/>
          <w:sz w:val="22"/>
          <w:lang w:eastAsia="en-US"/>
        </w:rPr>
        <w:t xml:space="preserve"> </w:t>
      </w:r>
      <w:r w:rsidRPr="00BD6F36">
        <w:rPr>
          <w:rFonts w:eastAsia="Times New Roman"/>
          <w:sz w:val="22"/>
          <w:lang w:eastAsia="en-US"/>
        </w:rPr>
        <w:t xml:space="preserve">olarak "Microsoft </w:t>
      </w:r>
      <w:proofErr w:type="spellStart"/>
      <w:r w:rsidRPr="00BD6F36">
        <w:rPr>
          <w:rFonts w:eastAsia="Times New Roman"/>
          <w:sz w:val="22"/>
          <w:lang w:eastAsia="en-US"/>
        </w:rPr>
        <w:t>Studio</w:t>
      </w:r>
      <w:proofErr w:type="spellEnd"/>
      <w:r w:rsidRPr="00BD6F36">
        <w:rPr>
          <w:rFonts w:eastAsia="Times New Roman"/>
          <w:sz w:val="22"/>
          <w:lang w:eastAsia="en-US"/>
        </w:rPr>
        <w:t>"</w:t>
      </w:r>
      <w:r w:rsidR="00AE27F4">
        <w:rPr>
          <w:rFonts w:eastAsia="Times New Roman"/>
          <w:sz w:val="22"/>
          <w:lang w:eastAsia="en-US"/>
        </w:rPr>
        <w:t xml:space="preserve"> </w:t>
      </w:r>
      <w:r w:rsidRPr="00BD6F36">
        <w:rPr>
          <w:rFonts w:eastAsia="Times New Roman"/>
          <w:sz w:val="22"/>
          <w:lang w:eastAsia="en-US"/>
        </w:rPr>
        <w:t>kullanılmıştır.</w:t>
      </w:r>
      <w:r>
        <w:rPr>
          <w:rFonts w:eastAsia="Times New Roman"/>
          <w:sz w:val="22"/>
          <w:lang w:eastAsia="en-US"/>
        </w:rPr>
        <w:t xml:space="preserve"> </w:t>
      </w:r>
      <w:r w:rsidRPr="00BD6F36">
        <w:rPr>
          <w:rFonts w:eastAsia="Times New Roman"/>
          <w:sz w:val="22"/>
          <w:lang w:eastAsia="en-US"/>
        </w:rPr>
        <w:t>Veri tabanının geliştirme ortamı ise "</w:t>
      </w:r>
      <w:proofErr w:type="spellStart"/>
      <w:r w:rsidRPr="00BD6F36">
        <w:rPr>
          <w:rFonts w:eastAsia="Times New Roman"/>
          <w:sz w:val="22"/>
          <w:lang w:eastAsia="en-US"/>
        </w:rPr>
        <w:t>PHPMyAdmin</w:t>
      </w:r>
      <w:proofErr w:type="spellEnd"/>
      <w:r w:rsidRPr="00BD6F36">
        <w:rPr>
          <w:rFonts w:eastAsia="Times New Roman"/>
          <w:sz w:val="22"/>
          <w:lang w:eastAsia="en-US"/>
        </w:rPr>
        <w:t>" kullanılmıştır.</w:t>
      </w:r>
      <w:r>
        <w:rPr>
          <w:rFonts w:eastAsia="Times New Roman"/>
          <w:sz w:val="22"/>
          <w:lang w:eastAsia="en-US"/>
        </w:rPr>
        <w:t xml:space="preserve"> </w:t>
      </w:r>
      <w:r w:rsidRPr="00BD6F36">
        <w:rPr>
          <w:rFonts w:eastAsia="Times New Roman"/>
          <w:sz w:val="22"/>
          <w:lang w:eastAsia="en-US"/>
        </w:rPr>
        <w:t>Web sunucusu yazılımı içinde "XAMPP" kullanılmıştır.</w:t>
      </w:r>
    </w:p>
    <w:p w:rsidR="00E01C04" w:rsidRPr="00CE3891" w:rsidRDefault="005946DE" w:rsidP="00E01C04">
      <w:pPr>
        <w:pStyle w:val="Balk1"/>
        <w:jc w:val="both"/>
        <w:rPr>
          <w:sz w:val="28"/>
          <w:szCs w:val="28"/>
        </w:rPr>
      </w:pPr>
      <w:r w:rsidRPr="00CE3891">
        <w:rPr>
          <w:sz w:val="28"/>
          <w:szCs w:val="28"/>
        </w:rPr>
        <w:t>Tasarım</w:t>
      </w:r>
    </w:p>
    <w:p w:rsidR="00E01C04" w:rsidRPr="00F2582B" w:rsidRDefault="00F2582B" w:rsidP="00F2582B">
      <w:pPr>
        <w:pStyle w:val="Normal1"/>
        <w:ind w:left="284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Kütüphane Uygulaması </w:t>
      </w:r>
      <w:r>
        <w:rPr>
          <w:rFonts w:ascii="Times New Roman" w:eastAsiaTheme="minorHAnsi" w:hAnsi="Times New Roman" w:cs="Times New Roman"/>
        </w:rPr>
        <w:t>projesinin</w:t>
      </w:r>
      <w:r w:rsidR="006832B7" w:rsidRPr="006832B7">
        <w:rPr>
          <w:rFonts w:ascii="Times New Roman" w:eastAsiaTheme="minorHAnsi" w:hAnsi="Times New Roman" w:cs="Times New Roman"/>
        </w:rPr>
        <w:t xml:space="preserve"> </w:t>
      </w:r>
      <w:r w:rsidR="005946DE" w:rsidRPr="006832B7">
        <w:rPr>
          <w:rFonts w:ascii="Times New Roman" w:eastAsiaTheme="minorHAnsi" w:hAnsi="Times New Roman" w:cs="Times New Roman"/>
        </w:rPr>
        <w:t>programlanma aşamaları, altta belirtilen başlıklar altında açıklanmıştır.</w:t>
      </w:r>
    </w:p>
    <w:p w:rsidR="002B28CD" w:rsidRPr="00CE3891" w:rsidRDefault="000E56A3" w:rsidP="002B28CD">
      <w:pPr>
        <w:pStyle w:val="Balk2"/>
        <w:rPr>
          <w:rFonts w:eastAsia="Times New Roman"/>
          <w:bCs w:val="0"/>
          <w:sz w:val="26"/>
          <w:szCs w:val="26"/>
          <w:lang w:eastAsia="en-US"/>
        </w:rPr>
      </w:pPr>
      <w:proofErr w:type="spellStart"/>
      <w:r w:rsidRPr="00CE3891">
        <w:rPr>
          <w:rFonts w:eastAsia="Times New Roman"/>
          <w:bCs w:val="0"/>
          <w:sz w:val="26"/>
          <w:szCs w:val="26"/>
          <w:lang w:eastAsia="en-US"/>
        </w:rPr>
        <w:t>Arayüz</w:t>
      </w:r>
      <w:proofErr w:type="spellEnd"/>
    </w:p>
    <w:p w:rsidR="0025055C" w:rsidRDefault="000E56A3" w:rsidP="0025055C">
      <w:pPr>
        <w:pStyle w:val="ListeParagraf"/>
        <w:numPr>
          <w:ilvl w:val="0"/>
          <w:numId w:val="13"/>
        </w:numPr>
        <w:ind w:left="426"/>
        <w:rPr>
          <w:b/>
          <w:bCs/>
          <w:sz w:val="25"/>
          <w:szCs w:val="25"/>
          <w:lang w:eastAsia="en-US"/>
        </w:rPr>
      </w:pPr>
      <w:proofErr w:type="spellStart"/>
      <w:r w:rsidRPr="0025055C">
        <w:rPr>
          <w:b/>
          <w:bCs/>
          <w:sz w:val="25"/>
          <w:szCs w:val="25"/>
          <w:lang w:eastAsia="en-US"/>
        </w:rPr>
        <w:t>Anasayfa</w:t>
      </w:r>
      <w:proofErr w:type="spellEnd"/>
    </w:p>
    <w:p w:rsidR="00A45DD9" w:rsidRPr="0025055C" w:rsidRDefault="00A45DD9" w:rsidP="00A45DD9">
      <w:pPr>
        <w:pStyle w:val="ListeParagraf"/>
        <w:ind w:left="426"/>
        <w:rPr>
          <w:b/>
          <w:bCs/>
          <w:sz w:val="25"/>
          <w:szCs w:val="25"/>
          <w:lang w:eastAsia="en-US"/>
        </w:rPr>
      </w:pPr>
    </w:p>
    <w:p w:rsidR="000E56A3" w:rsidRPr="000E56A3" w:rsidRDefault="000E56A3" w:rsidP="00CE3891">
      <w:pPr>
        <w:pStyle w:val="Default"/>
        <w:ind w:left="426"/>
        <w:jc w:val="both"/>
        <w:rPr>
          <w:sz w:val="22"/>
          <w:szCs w:val="22"/>
        </w:rPr>
      </w:pPr>
      <w:r w:rsidRPr="000E56A3">
        <w:rPr>
          <w:b/>
          <w:bCs/>
          <w:i/>
          <w:iCs/>
          <w:sz w:val="22"/>
          <w:szCs w:val="22"/>
        </w:rPr>
        <w:t>-Yönetici Girişi</w:t>
      </w:r>
      <w:r>
        <w:rPr>
          <w:sz w:val="22"/>
          <w:szCs w:val="22"/>
        </w:rPr>
        <w:t xml:space="preserve">; </w:t>
      </w:r>
      <w:r w:rsidRPr="000E56A3">
        <w:rPr>
          <w:sz w:val="22"/>
          <w:szCs w:val="22"/>
        </w:rPr>
        <w:t>Yönetici Giriş ekranını açar.</w:t>
      </w:r>
    </w:p>
    <w:p w:rsidR="000E56A3" w:rsidRPr="000E56A3" w:rsidRDefault="000E56A3" w:rsidP="00CE3891">
      <w:pPr>
        <w:pStyle w:val="Default"/>
        <w:ind w:left="426"/>
        <w:jc w:val="both"/>
        <w:rPr>
          <w:sz w:val="22"/>
          <w:szCs w:val="22"/>
        </w:rPr>
      </w:pPr>
      <w:r w:rsidRPr="000E56A3">
        <w:rPr>
          <w:b/>
          <w:bCs/>
          <w:i/>
          <w:iCs/>
          <w:sz w:val="22"/>
          <w:szCs w:val="22"/>
        </w:rPr>
        <w:t>-Kullanıcı Girişi</w:t>
      </w:r>
      <w:r>
        <w:rPr>
          <w:sz w:val="22"/>
          <w:szCs w:val="22"/>
        </w:rPr>
        <w:t xml:space="preserve">; </w:t>
      </w:r>
      <w:r w:rsidRPr="000E56A3">
        <w:rPr>
          <w:sz w:val="22"/>
          <w:szCs w:val="22"/>
        </w:rPr>
        <w:t>Kullanıcı Giriş ekranını açar.</w:t>
      </w:r>
    </w:p>
    <w:p w:rsidR="00034328" w:rsidRDefault="000E56A3" w:rsidP="00CE3891">
      <w:pPr>
        <w:pStyle w:val="Default"/>
        <w:ind w:left="426"/>
        <w:jc w:val="both"/>
        <w:rPr>
          <w:sz w:val="22"/>
          <w:szCs w:val="22"/>
        </w:rPr>
      </w:pPr>
      <w:r w:rsidRPr="000E56A3">
        <w:rPr>
          <w:b/>
          <w:bCs/>
          <w:i/>
          <w:iCs/>
          <w:sz w:val="22"/>
          <w:szCs w:val="22"/>
        </w:rPr>
        <w:t>-Kitap Adı</w:t>
      </w:r>
      <w:r>
        <w:rPr>
          <w:sz w:val="22"/>
          <w:szCs w:val="22"/>
        </w:rPr>
        <w:t xml:space="preserve">; </w:t>
      </w:r>
      <w:r w:rsidRPr="000E56A3">
        <w:rPr>
          <w:sz w:val="22"/>
          <w:szCs w:val="22"/>
        </w:rPr>
        <w:t>Ara butonu yardımıyla kütüphanede bulunan kitapları gösterir.</w:t>
      </w:r>
    </w:p>
    <w:p w:rsidR="00A14AA8" w:rsidRDefault="00A14AA8" w:rsidP="00A14AA8">
      <w:pPr>
        <w:pStyle w:val="Default"/>
        <w:ind w:left="426"/>
        <w:jc w:val="both"/>
      </w:pPr>
    </w:p>
    <w:p w:rsidR="00CE3891" w:rsidRDefault="000E56A3" w:rsidP="00CE3891">
      <w:pPr>
        <w:pStyle w:val="ListeParagraf"/>
        <w:numPr>
          <w:ilvl w:val="0"/>
          <w:numId w:val="13"/>
        </w:numPr>
        <w:ind w:left="426"/>
        <w:rPr>
          <w:b/>
          <w:bCs/>
          <w:sz w:val="25"/>
          <w:szCs w:val="25"/>
          <w:lang w:eastAsia="en-US"/>
        </w:rPr>
      </w:pPr>
      <w:r w:rsidRPr="0025055C">
        <w:rPr>
          <w:b/>
          <w:bCs/>
          <w:sz w:val="25"/>
          <w:szCs w:val="25"/>
          <w:lang w:eastAsia="en-US"/>
        </w:rPr>
        <w:t xml:space="preserve">Yönetici Giriş </w:t>
      </w:r>
      <w:proofErr w:type="spellStart"/>
      <w:r w:rsidRPr="0025055C">
        <w:rPr>
          <w:b/>
          <w:bCs/>
          <w:sz w:val="25"/>
          <w:szCs w:val="25"/>
          <w:lang w:eastAsia="en-US"/>
        </w:rPr>
        <w:t>Arayüzü</w:t>
      </w:r>
      <w:proofErr w:type="spellEnd"/>
    </w:p>
    <w:p w:rsidR="00A45DD9" w:rsidRPr="00CE3891" w:rsidRDefault="00A45DD9" w:rsidP="00A45DD9">
      <w:pPr>
        <w:pStyle w:val="ListeParagraf"/>
        <w:ind w:left="426"/>
        <w:rPr>
          <w:b/>
          <w:bCs/>
          <w:sz w:val="25"/>
          <w:szCs w:val="25"/>
          <w:lang w:eastAsia="en-US"/>
        </w:rPr>
      </w:pPr>
    </w:p>
    <w:p w:rsidR="000E56A3" w:rsidRPr="000E56A3" w:rsidRDefault="000E56A3" w:rsidP="00CE3891">
      <w:pPr>
        <w:pStyle w:val="Default"/>
        <w:ind w:left="426"/>
        <w:jc w:val="both"/>
        <w:rPr>
          <w:sz w:val="22"/>
          <w:szCs w:val="22"/>
        </w:rPr>
      </w:pPr>
      <w:r w:rsidRPr="000E56A3">
        <w:rPr>
          <w:b/>
          <w:bCs/>
          <w:i/>
          <w:iCs/>
          <w:sz w:val="22"/>
          <w:szCs w:val="22"/>
        </w:rPr>
        <w:t>-Kullanıcı Adı</w:t>
      </w:r>
      <w:r>
        <w:rPr>
          <w:sz w:val="22"/>
          <w:szCs w:val="22"/>
        </w:rPr>
        <w:t xml:space="preserve">; </w:t>
      </w:r>
      <w:r w:rsidRPr="000E56A3">
        <w:rPr>
          <w:sz w:val="22"/>
          <w:szCs w:val="22"/>
        </w:rPr>
        <w:t>Kullanıcı adı girişi bekler.</w:t>
      </w:r>
    </w:p>
    <w:p w:rsidR="000E56A3" w:rsidRPr="000E56A3" w:rsidRDefault="000E56A3" w:rsidP="00CE3891">
      <w:pPr>
        <w:pStyle w:val="Default"/>
        <w:ind w:left="426"/>
        <w:jc w:val="both"/>
        <w:rPr>
          <w:sz w:val="22"/>
          <w:szCs w:val="22"/>
        </w:rPr>
      </w:pPr>
      <w:r w:rsidRPr="000E56A3">
        <w:rPr>
          <w:b/>
          <w:bCs/>
          <w:i/>
          <w:iCs/>
          <w:sz w:val="22"/>
          <w:szCs w:val="22"/>
        </w:rPr>
        <w:t>-Kullanıcı Şifresi</w:t>
      </w:r>
      <w:r>
        <w:rPr>
          <w:sz w:val="22"/>
          <w:szCs w:val="22"/>
        </w:rPr>
        <w:t xml:space="preserve">; </w:t>
      </w:r>
      <w:r w:rsidRPr="000E56A3">
        <w:rPr>
          <w:sz w:val="22"/>
          <w:szCs w:val="22"/>
        </w:rPr>
        <w:t>Kullanıcının şifresinin girişini</w:t>
      </w:r>
      <w:r>
        <w:rPr>
          <w:sz w:val="22"/>
          <w:szCs w:val="22"/>
        </w:rPr>
        <w:t xml:space="preserve"> </w:t>
      </w:r>
      <w:r w:rsidRPr="000E56A3">
        <w:rPr>
          <w:sz w:val="22"/>
          <w:szCs w:val="22"/>
        </w:rPr>
        <w:t>bekler.</w:t>
      </w:r>
    </w:p>
    <w:p w:rsidR="007C3CE5" w:rsidRDefault="000E56A3" w:rsidP="00CE3891">
      <w:pPr>
        <w:pStyle w:val="Default"/>
        <w:ind w:left="426"/>
        <w:jc w:val="both"/>
        <w:rPr>
          <w:sz w:val="22"/>
          <w:szCs w:val="22"/>
        </w:rPr>
      </w:pPr>
      <w:r w:rsidRPr="000E56A3">
        <w:rPr>
          <w:b/>
          <w:bCs/>
          <w:i/>
          <w:iCs/>
          <w:sz w:val="22"/>
          <w:szCs w:val="22"/>
        </w:rPr>
        <w:t>-Giriş Yap butonu</w:t>
      </w:r>
      <w:r>
        <w:rPr>
          <w:sz w:val="22"/>
          <w:szCs w:val="22"/>
        </w:rPr>
        <w:t xml:space="preserve">; </w:t>
      </w:r>
      <w:r w:rsidRPr="000E56A3">
        <w:rPr>
          <w:sz w:val="22"/>
          <w:szCs w:val="22"/>
        </w:rPr>
        <w:t>Kullanıcı adı ve Kullanıcı şifresi doğru ise yönetici olarak giriş yapar</w:t>
      </w:r>
      <w:r w:rsidR="007C3CE5">
        <w:rPr>
          <w:sz w:val="22"/>
          <w:szCs w:val="22"/>
        </w:rPr>
        <w:t>.</w:t>
      </w:r>
    </w:p>
    <w:p w:rsidR="00027829" w:rsidRDefault="00027829" w:rsidP="000E56A3">
      <w:pPr>
        <w:pStyle w:val="Default"/>
        <w:ind w:left="426"/>
        <w:rPr>
          <w:sz w:val="22"/>
          <w:szCs w:val="22"/>
        </w:rPr>
      </w:pPr>
    </w:p>
    <w:p w:rsidR="00027829" w:rsidRDefault="00027829" w:rsidP="00A45DD9">
      <w:pPr>
        <w:pStyle w:val="Default"/>
        <w:numPr>
          <w:ilvl w:val="1"/>
          <w:numId w:val="13"/>
        </w:numPr>
        <w:rPr>
          <w:b/>
          <w:bCs/>
        </w:rPr>
      </w:pPr>
      <w:r w:rsidRPr="0025055C">
        <w:rPr>
          <w:b/>
          <w:bCs/>
        </w:rPr>
        <w:t xml:space="preserve">Yönetici </w:t>
      </w:r>
      <w:proofErr w:type="spellStart"/>
      <w:r w:rsidRPr="0025055C">
        <w:rPr>
          <w:b/>
          <w:bCs/>
        </w:rPr>
        <w:t>Arayüzü</w:t>
      </w:r>
      <w:proofErr w:type="spellEnd"/>
    </w:p>
    <w:p w:rsidR="00A45DD9" w:rsidRPr="0025055C" w:rsidRDefault="00A45DD9" w:rsidP="00A45DD9">
      <w:pPr>
        <w:pStyle w:val="Default"/>
        <w:ind w:left="846"/>
        <w:rPr>
          <w:b/>
          <w:bCs/>
        </w:rPr>
      </w:pPr>
    </w:p>
    <w:p w:rsidR="00027829" w:rsidRPr="00027829" w:rsidRDefault="00027829" w:rsidP="00DF48CF">
      <w:pPr>
        <w:pStyle w:val="Default"/>
        <w:ind w:left="567"/>
        <w:jc w:val="both"/>
        <w:rPr>
          <w:sz w:val="22"/>
          <w:szCs w:val="22"/>
        </w:rPr>
      </w:pPr>
      <w:r w:rsidRPr="00027829">
        <w:rPr>
          <w:b/>
          <w:bCs/>
          <w:i/>
          <w:iCs/>
          <w:sz w:val="22"/>
          <w:szCs w:val="22"/>
        </w:rPr>
        <w:t>-Kitap Ekle</w:t>
      </w:r>
      <w:r>
        <w:rPr>
          <w:sz w:val="22"/>
          <w:szCs w:val="22"/>
        </w:rPr>
        <w:t xml:space="preserve">; </w:t>
      </w:r>
      <w:r w:rsidRPr="00027829">
        <w:rPr>
          <w:sz w:val="22"/>
          <w:szCs w:val="22"/>
        </w:rPr>
        <w:t xml:space="preserve">Dosya seç butonu yardımıyla ISBN si okunacak olan kitabın </w:t>
      </w:r>
      <w:proofErr w:type="spellStart"/>
      <w:r w:rsidRPr="00027829">
        <w:rPr>
          <w:sz w:val="22"/>
          <w:szCs w:val="22"/>
        </w:rPr>
        <w:t>göreseli</w:t>
      </w:r>
      <w:proofErr w:type="spellEnd"/>
      <w:r w:rsidRPr="00027829">
        <w:rPr>
          <w:sz w:val="22"/>
          <w:szCs w:val="22"/>
        </w:rPr>
        <w:t xml:space="preserve"> seçilir.</w:t>
      </w:r>
    </w:p>
    <w:p w:rsidR="00027829" w:rsidRPr="00027829" w:rsidRDefault="00027829" w:rsidP="00DF48CF">
      <w:pPr>
        <w:pStyle w:val="Default"/>
        <w:ind w:left="567"/>
        <w:jc w:val="both"/>
        <w:rPr>
          <w:sz w:val="22"/>
          <w:szCs w:val="22"/>
        </w:rPr>
      </w:pPr>
      <w:r w:rsidRPr="00027829">
        <w:rPr>
          <w:b/>
          <w:bCs/>
          <w:i/>
          <w:iCs/>
          <w:sz w:val="22"/>
          <w:szCs w:val="22"/>
        </w:rPr>
        <w:t>-Kitap adı</w:t>
      </w:r>
      <w:r>
        <w:rPr>
          <w:sz w:val="22"/>
          <w:szCs w:val="22"/>
        </w:rPr>
        <w:t xml:space="preserve">; </w:t>
      </w:r>
      <w:r w:rsidRPr="00027829">
        <w:rPr>
          <w:sz w:val="22"/>
          <w:szCs w:val="22"/>
        </w:rPr>
        <w:t>ISBN si okunan kitabın adı</w:t>
      </w:r>
      <w:r>
        <w:rPr>
          <w:sz w:val="22"/>
          <w:szCs w:val="22"/>
        </w:rPr>
        <w:t xml:space="preserve"> </w:t>
      </w:r>
      <w:r w:rsidRPr="00027829">
        <w:rPr>
          <w:sz w:val="22"/>
          <w:szCs w:val="22"/>
        </w:rPr>
        <w:t>veri</w:t>
      </w:r>
      <w:r>
        <w:rPr>
          <w:sz w:val="22"/>
          <w:szCs w:val="22"/>
        </w:rPr>
        <w:t xml:space="preserve"> </w:t>
      </w:r>
      <w:r w:rsidRPr="00027829">
        <w:rPr>
          <w:sz w:val="22"/>
          <w:szCs w:val="22"/>
        </w:rPr>
        <w:t>tabanına eklenir.</w:t>
      </w:r>
    </w:p>
    <w:p w:rsidR="00027829" w:rsidRPr="00027829" w:rsidRDefault="00027829" w:rsidP="00DF48CF">
      <w:pPr>
        <w:pStyle w:val="Default"/>
        <w:ind w:left="567"/>
        <w:jc w:val="both"/>
        <w:rPr>
          <w:sz w:val="22"/>
          <w:szCs w:val="22"/>
        </w:rPr>
      </w:pPr>
      <w:r w:rsidRPr="00027829">
        <w:rPr>
          <w:b/>
          <w:bCs/>
          <w:i/>
          <w:iCs/>
          <w:sz w:val="22"/>
          <w:szCs w:val="22"/>
        </w:rPr>
        <w:t>-Yazar adı</w:t>
      </w:r>
      <w:r>
        <w:rPr>
          <w:sz w:val="22"/>
          <w:szCs w:val="22"/>
        </w:rPr>
        <w:t xml:space="preserve">; </w:t>
      </w:r>
      <w:r w:rsidRPr="00027829">
        <w:rPr>
          <w:sz w:val="22"/>
          <w:szCs w:val="22"/>
        </w:rPr>
        <w:t>ISBN si okunan kitabın yazarının adı veri</w:t>
      </w:r>
      <w:r>
        <w:rPr>
          <w:sz w:val="22"/>
          <w:szCs w:val="22"/>
        </w:rPr>
        <w:t xml:space="preserve"> </w:t>
      </w:r>
      <w:r w:rsidRPr="00027829">
        <w:rPr>
          <w:sz w:val="22"/>
          <w:szCs w:val="22"/>
        </w:rPr>
        <w:t>tabanına eklenir.</w:t>
      </w:r>
    </w:p>
    <w:p w:rsidR="00027829" w:rsidRPr="00027829" w:rsidRDefault="00027829" w:rsidP="00DF48CF">
      <w:pPr>
        <w:pStyle w:val="Default"/>
        <w:ind w:left="567"/>
        <w:jc w:val="both"/>
        <w:rPr>
          <w:sz w:val="22"/>
          <w:szCs w:val="22"/>
        </w:rPr>
      </w:pPr>
      <w:r w:rsidRPr="00027829">
        <w:rPr>
          <w:b/>
          <w:bCs/>
          <w:i/>
          <w:iCs/>
          <w:sz w:val="22"/>
          <w:szCs w:val="22"/>
        </w:rPr>
        <w:t>-Kullanıcı Listele butonu</w:t>
      </w:r>
      <w:r>
        <w:rPr>
          <w:sz w:val="22"/>
          <w:szCs w:val="22"/>
        </w:rPr>
        <w:t xml:space="preserve">; </w:t>
      </w:r>
      <w:r w:rsidRPr="00027829">
        <w:rPr>
          <w:sz w:val="22"/>
          <w:szCs w:val="22"/>
        </w:rPr>
        <w:t>Üzerinde kitap bulunan kullanıcıları listeler.</w:t>
      </w:r>
      <w:r>
        <w:rPr>
          <w:sz w:val="22"/>
          <w:szCs w:val="22"/>
        </w:rPr>
        <w:t xml:space="preserve"> </w:t>
      </w:r>
      <w:r w:rsidRPr="00027829">
        <w:rPr>
          <w:sz w:val="22"/>
          <w:szCs w:val="22"/>
        </w:rPr>
        <w:t>Bu listelemede Sıra No,</w:t>
      </w:r>
      <w:r>
        <w:rPr>
          <w:sz w:val="22"/>
          <w:szCs w:val="22"/>
        </w:rPr>
        <w:t xml:space="preserve"> </w:t>
      </w:r>
      <w:r w:rsidRPr="00027829">
        <w:rPr>
          <w:sz w:val="22"/>
          <w:szCs w:val="22"/>
        </w:rPr>
        <w:t>Kullanıcının adı,</w:t>
      </w:r>
      <w:r>
        <w:rPr>
          <w:sz w:val="22"/>
          <w:szCs w:val="22"/>
        </w:rPr>
        <w:t xml:space="preserve"> </w:t>
      </w:r>
      <w:r w:rsidRPr="00027829">
        <w:rPr>
          <w:sz w:val="22"/>
          <w:szCs w:val="22"/>
        </w:rPr>
        <w:t>soyadı,</w:t>
      </w:r>
      <w:r>
        <w:rPr>
          <w:sz w:val="22"/>
          <w:szCs w:val="22"/>
        </w:rPr>
        <w:t xml:space="preserve"> </w:t>
      </w:r>
      <w:r w:rsidRPr="00027829">
        <w:rPr>
          <w:sz w:val="22"/>
          <w:szCs w:val="22"/>
        </w:rPr>
        <w:t>üzerinde bulunan kitaplar,</w:t>
      </w:r>
      <w:r>
        <w:rPr>
          <w:sz w:val="22"/>
          <w:szCs w:val="22"/>
        </w:rPr>
        <w:t xml:space="preserve"> </w:t>
      </w:r>
      <w:r w:rsidRPr="00027829">
        <w:rPr>
          <w:sz w:val="22"/>
          <w:szCs w:val="22"/>
        </w:rPr>
        <w:t>kitapların alım tarihi,</w:t>
      </w:r>
      <w:r>
        <w:rPr>
          <w:sz w:val="22"/>
          <w:szCs w:val="22"/>
        </w:rPr>
        <w:t xml:space="preserve"> </w:t>
      </w:r>
      <w:r w:rsidRPr="00027829">
        <w:rPr>
          <w:sz w:val="22"/>
          <w:szCs w:val="22"/>
        </w:rPr>
        <w:t>teslim tarihi gösterilir.</w:t>
      </w:r>
    </w:p>
    <w:p w:rsidR="00170D95" w:rsidRPr="007C3CE5" w:rsidRDefault="00027829" w:rsidP="00C46D5E">
      <w:pPr>
        <w:pStyle w:val="Default"/>
        <w:ind w:left="567"/>
        <w:jc w:val="both"/>
        <w:rPr>
          <w:sz w:val="22"/>
          <w:szCs w:val="22"/>
        </w:rPr>
      </w:pPr>
      <w:r w:rsidRPr="00027829">
        <w:rPr>
          <w:b/>
          <w:bCs/>
          <w:i/>
          <w:iCs/>
          <w:sz w:val="22"/>
          <w:szCs w:val="22"/>
        </w:rPr>
        <w:t>-Tüm Kullanıcı Listele butonu</w:t>
      </w:r>
      <w:r>
        <w:rPr>
          <w:sz w:val="22"/>
          <w:szCs w:val="22"/>
        </w:rPr>
        <w:t xml:space="preserve">; </w:t>
      </w:r>
      <w:r w:rsidRPr="00027829">
        <w:rPr>
          <w:sz w:val="22"/>
          <w:szCs w:val="22"/>
        </w:rPr>
        <w:t>Kullanıcı olarak giriş yapabilecek olan bütün kullanıcılar</w:t>
      </w:r>
      <w:r w:rsidR="00170D95">
        <w:rPr>
          <w:sz w:val="22"/>
          <w:szCs w:val="22"/>
        </w:rPr>
        <w:t xml:space="preserve"> </w:t>
      </w:r>
      <w:r w:rsidRPr="00027829">
        <w:rPr>
          <w:sz w:val="22"/>
          <w:szCs w:val="22"/>
        </w:rPr>
        <w:t>listelenir.</w:t>
      </w:r>
      <w:r w:rsidR="00C46D5E">
        <w:rPr>
          <w:sz w:val="22"/>
          <w:szCs w:val="22"/>
        </w:rPr>
        <w:t xml:space="preserve"> </w:t>
      </w:r>
      <w:r w:rsidRPr="00027829">
        <w:rPr>
          <w:sz w:val="22"/>
          <w:szCs w:val="22"/>
        </w:rPr>
        <w:t>Bu listelemede Kullanıcının adı,</w:t>
      </w:r>
      <w:r>
        <w:rPr>
          <w:sz w:val="22"/>
          <w:szCs w:val="22"/>
        </w:rPr>
        <w:t xml:space="preserve"> </w:t>
      </w:r>
      <w:r w:rsidRPr="00027829">
        <w:rPr>
          <w:sz w:val="22"/>
          <w:szCs w:val="22"/>
        </w:rPr>
        <w:t>soyadı gösterilir.</w:t>
      </w:r>
    </w:p>
    <w:p w:rsidR="00257392" w:rsidRDefault="00257392" w:rsidP="00257392">
      <w:pPr>
        <w:pStyle w:val="ListeParagraf"/>
        <w:numPr>
          <w:ilvl w:val="0"/>
          <w:numId w:val="13"/>
        </w:numPr>
        <w:ind w:left="426"/>
        <w:rPr>
          <w:b/>
          <w:bCs/>
          <w:sz w:val="25"/>
          <w:szCs w:val="25"/>
          <w:lang w:eastAsia="en-US"/>
        </w:rPr>
      </w:pPr>
      <w:r w:rsidRPr="0025055C">
        <w:rPr>
          <w:b/>
          <w:bCs/>
          <w:sz w:val="25"/>
          <w:szCs w:val="25"/>
          <w:lang w:eastAsia="en-US"/>
        </w:rPr>
        <w:lastRenderedPageBreak/>
        <w:t xml:space="preserve">Kullanıcı Giriş </w:t>
      </w:r>
      <w:proofErr w:type="spellStart"/>
      <w:r w:rsidRPr="0025055C">
        <w:rPr>
          <w:b/>
          <w:bCs/>
          <w:sz w:val="25"/>
          <w:szCs w:val="25"/>
          <w:lang w:eastAsia="en-US"/>
        </w:rPr>
        <w:t>Arayüzü</w:t>
      </w:r>
      <w:proofErr w:type="spellEnd"/>
    </w:p>
    <w:p w:rsidR="003728B9" w:rsidRPr="0025055C" w:rsidRDefault="003728B9" w:rsidP="003728B9">
      <w:pPr>
        <w:pStyle w:val="ListeParagraf"/>
        <w:ind w:left="426"/>
        <w:rPr>
          <w:b/>
          <w:bCs/>
          <w:sz w:val="25"/>
          <w:szCs w:val="25"/>
          <w:lang w:eastAsia="en-US"/>
        </w:rPr>
      </w:pPr>
    </w:p>
    <w:p w:rsidR="00257392" w:rsidRPr="000E56A3" w:rsidRDefault="00257392" w:rsidP="00CE3891">
      <w:pPr>
        <w:pStyle w:val="Default"/>
        <w:ind w:left="501"/>
        <w:jc w:val="both"/>
        <w:rPr>
          <w:sz w:val="22"/>
          <w:szCs w:val="22"/>
        </w:rPr>
      </w:pPr>
      <w:r w:rsidRPr="000E56A3">
        <w:rPr>
          <w:b/>
          <w:bCs/>
          <w:i/>
          <w:iCs/>
          <w:sz w:val="22"/>
          <w:szCs w:val="22"/>
        </w:rPr>
        <w:t>-Kullanıcı Adı</w:t>
      </w:r>
      <w:r>
        <w:rPr>
          <w:sz w:val="22"/>
          <w:szCs w:val="22"/>
        </w:rPr>
        <w:t xml:space="preserve">; </w:t>
      </w:r>
      <w:r w:rsidRPr="000E56A3">
        <w:rPr>
          <w:sz w:val="22"/>
          <w:szCs w:val="22"/>
        </w:rPr>
        <w:t>Kullanıcı adı girişi bekler.</w:t>
      </w:r>
    </w:p>
    <w:p w:rsidR="00257392" w:rsidRPr="000E56A3" w:rsidRDefault="00257392" w:rsidP="00CE3891">
      <w:pPr>
        <w:pStyle w:val="Default"/>
        <w:ind w:left="501"/>
        <w:jc w:val="both"/>
        <w:rPr>
          <w:sz w:val="22"/>
          <w:szCs w:val="22"/>
        </w:rPr>
      </w:pPr>
      <w:r w:rsidRPr="000E56A3">
        <w:rPr>
          <w:b/>
          <w:bCs/>
          <w:i/>
          <w:iCs/>
          <w:sz w:val="22"/>
          <w:szCs w:val="22"/>
        </w:rPr>
        <w:t>-Kullanıcı Şifresi</w:t>
      </w:r>
      <w:r>
        <w:rPr>
          <w:sz w:val="22"/>
          <w:szCs w:val="22"/>
        </w:rPr>
        <w:t xml:space="preserve">; </w:t>
      </w:r>
      <w:r w:rsidRPr="000E56A3">
        <w:rPr>
          <w:sz w:val="22"/>
          <w:szCs w:val="22"/>
        </w:rPr>
        <w:t>Kullanıcının şifresinin girişini</w:t>
      </w:r>
      <w:r>
        <w:rPr>
          <w:sz w:val="22"/>
          <w:szCs w:val="22"/>
        </w:rPr>
        <w:t xml:space="preserve"> </w:t>
      </w:r>
      <w:r w:rsidRPr="000E56A3">
        <w:rPr>
          <w:sz w:val="22"/>
          <w:szCs w:val="22"/>
        </w:rPr>
        <w:t>bekler.</w:t>
      </w:r>
    </w:p>
    <w:p w:rsidR="00257392" w:rsidRDefault="00257392" w:rsidP="00CE3891">
      <w:pPr>
        <w:pStyle w:val="Default"/>
        <w:ind w:left="501"/>
        <w:jc w:val="both"/>
        <w:rPr>
          <w:sz w:val="22"/>
          <w:szCs w:val="22"/>
        </w:rPr>
      </w:pPr>
      <w:r w:rsidRPr="000E56A3">
        <w:rPr>
          <w:b/>
          <w:bCs/>
          <w:i/>
          <w:iCs/>
          <w:sz w:val="22"/>
          <w:szCs w:val="22"/>
        </w:rPr>
        <w:t>-Giriş Yap butonu</w:t>
      </w:r>
      <w:r>
        <w:rPr>
          <w:sz w:val="22"/>
          <w:szCs w:val="22"/>
        </w:rPr>
        <w:t xml:space="preserve">; </w:t>
      </w:r>
      <w:r w:rsidRPr="000E56A3">
        <w:rPr>
          <w:sz w:val="22"/>
          <w:szCs w:val="22"/>
        </w:rPr>
        <w:t xml:space="preserve">Kullanıcı adı ve Kullanıcı şifresi doğru ise </w:t>
      </w:r>
      <w:r>
        <w:rPr>
          <w:sz w:val="22"/>
          <w:szCs w:val="22"/>
        </w:rPr>
        <w:t>kullanıcı</w:t>
      </w:r>
      <w:r w:rsidRPr="000E56A3">
        <w:rPr>
          <w:sz w:val="22"/>
          <w:szCs w:val="22"/>
        </w:rPr>
        <w:t xml:space="preserve"> olarak giriş yapar</w:t>
      </w:r>
      <w:r>
        <w:rPr>
          <w:sz w:val="22"/>
          <w:szCs w:val="22"/>
        </w:rPr>
        <w:t>.</w:t>
      </w:r>
    </w:p>
    <w:p w:rsidR="00027829" w:rsidRDefault="00027829" w:rsidP="00C50F07">
      <w:pPr>
        <w:pStyle w:val="Default"/>
        <w:ind w:left="501"/>
        <w:rPr>
          <w:sz w:val="22"/>
          <w:szCs w:val="22"/>
        </w:rPr>
      </w:pPr>
    </w:p>
    <w:p w:rsidR="00027829" w:rsidRDefault="00027829" w:rsidP="00170D95">
      <w:pPr>
        <w:pStyle w:val="Default"/>
        <w:numPr>
          <w:ilvl w:val="1"/>
          <w:numId w:val="13"/>
        </w:numPr>
        <w:rPr>
          <w:b/>
          <w:bCs/>
        </w:rPr>
      </w:pPr>
      <w:r w:rsidRPr="0025055C">
        <w:rPr>
          <w:b/>
          <w:bCs/>
        </w:rPr>
        <w:t xml:space="preserve">Kullanıcı </w:t>
      </w:r>
      <w:proofErr w:type="spellStart"/>
      <w:r w:rsidRPr="0025055C">
        <w:rPr>
          <w:b/>
          <w:bCs/>
        </w:rPr>
        <w:t>Arayüzü</w:t>
      </w:r>
      <w:proofErr w:type="spellEnd"/>
    </w:p>
    <w:p w:rsidR="00170D95" w:rsidRPr="0025055C" w:rsidRDefault="00170D95" w:rsidP="00170D95">
      <w:pPr>
        <w:pStyle w:val="Default"/>
        <w:ind w:left="846"/>
        <w:rPr>
          <w:b/>
          <w:bCs/>
        </w:rPr>
      </w:pPr>
    </w:p>
    <w:p w:rsidR="00027829" w:rsidRPr="00027829" w:rsidRDefault="00027829" w:rsidP="00DF48CF">
      <w:pPr>
        <w:pStyle w:val="Default"/>
        <w:ind w:left="567"/>
        <w:rPr>
          <w:sz w:val="22"/>
          <w:szCs w:val="22"/>
        </w:rPr>
      </w:pPr>
      <w:r w:rsidRPr="00B71FDF">
        <w:rPr>
          <w:b/>
          <w:bCs/>
          <w:i/>
          <w:iCs/>
          <w:sz w:val="22"/>
          <w:szCs w:val="22"/>
        </w:rPr>
        <w:t>-Kitap Teslim Et</w:t>
      </w:r>
      <w:r>
        <w:rPr>
          <w:sz w:val="22"/>
          <w:szCs w:val="22"/>
        </w:rPr>
        <w:t xml:space="preserve">; </w:t>
      </w:r>
      <w:r w:rsidRPr="00027829">
        <w:rPr>
          <w:sz w:val="22"/>
          <w:szCs w:val="22"/>
        </w:rPr>
        <w:t>Dosya seç butonu yardımıyla ISBN si okunacak kitabın görseli seçilir.</w:t>
      </w:r>
    </w:p>
    <w:p w:rsidR="00027829" w:rsidRPr="00027829" w:rsidRDefault="00027829" w:rsidP="00DF48CF">
      <w:pPr>
        <w:pStyle w:val="Default"/>
        <w:ind w:left="567"/>
        <w:rPr>
          <w:sz w:val="22"/>
          <w:szCs w:val="22"/>
        </w:rPr>
      </w:pPr>
      <w:r w:rsidRPr="00B71FDF">
        <w:rPr>
          <w:b/>
          <w:bCs/>
          <w:i/>
          <w:iCs/>
          <w:sz w:val="22"/>
          <w:szCs w:val="22"/>
        </w:rPr>
        <w:t>-Kitabı Ver butonu</w:t>
      </w:r>
      <w:r>
        <w:rPr>
          <w:sz w:val="22"/>
          <w:szCs w:val="22"/>
        </w:rPr>
        <w:t xml:space="preserve">; </w:t>
      </w:r>
      <w:r w:rsidRPr="00027829">
        <w:rPr>
          <w:sz w:val="22"/>
          <w:szCs w:val="22"/>
        </w:rPr>
        <w:t>ISBN si seçilen kitabı kütüphaneye teslim eder.</w:t>
      </w:r>
    </w:p>
    <w:p w:rsidR="00027829" w:rsidRPr="00027829" w:rsidRDefault="00027829" w:rsidP="00DF48CF">
      <w:pPr>
        <w:pStyle w:val="Default"/>
        <w:ind w:left="567"/>
        <w:rPr>
          <w:sz w:val="22"/>
          <w:szCs w:val="22"/>
        </w:rPr>
      </w:pPr>
      <w:r w:rsidRPr="00B71FDF">
        <w:rPr>
          <w:b/>
          <w:bCs/>
          <w:i/>
          <w:iCs/>
          <w:sz w:val="22"/>
          <w:szCs w:val="22"/>
        </w:rPr>
        <w:t>-Aldığım Kitaplar butonu</w:t>
      </w:r>
      <w:r>
        <w:rPr>
          <w:sz w:val="22"/>
          <w:szCs w:val="22"/>
        </w:rPr>
        <w:t xml:space="preserve">; </w:t>
      </w:r>
      <w:r w:rsidRPr="00027829">
        <w:rPr>
          <w:sz w:val="22"/>
          <w:szCs w:val="22"/>
        </w:rPr>
        <w:t>Giriş yapılan kullanıcının kütüphaneye henüz teslim etmediği kitapları listeler.</w:t>
      </w:r>
      <w:r>
        <w:rPr>
          <w:sz w:val="22"/>
          <w:szCs w:val="22"/>
        </w:rPr>
        <w:t xml:space="preserve"> </w:t>
      </w:r>
      <w:r w:rsidRPr="00027829">
        <w:rPr>
          <w:sz w:val="22"/>
          <w:szCs w:val="22"/>
        </w:rPr>
        <w:t>Bu listelemede Kitabın adı, yazarı,</w:t>
      </w:r>
      <w:r w:rsidR="00B71FDF">
        <w:rPr>
          <w:sz w:val="22"/>
          <w:szCs w:val="22"/>
        </w:rPr>
        <w:t xml:space="preserve"> </w:t>
      </w:r>
      <w:r w:rsidRPr="00027829">
        <w:rPr>
          <w:sz w:val="22"/>
          <w:szCs w:val="22"/>
        </w:rPr>
        <w:t>ISBN</w:t>
      </w:r>
      <w:r>
        <w:rPr>
          <w:sz w:val="22"/>
          <w:szCs w:val="22"/>
        </w:rPr>
        <w:t>’</w:t>
      </w:r>
      <w:r w:rsidRPr="00027829">
        <w:rPr>
          <w:sz w:val="22"/>
          <w:szCs w:val="22"/>
        </w:rPr>
        <w:t>si,</w:t>
      </w:r>
      <w:r>
        <w:rPr>
          <w:sz w:val="22"/>
          <w:szCs w:val="22"/>
        </w:rPr>
        <w:t xml:space="preserve"> </w:t>
      </w:r>
      <w:r w:rsidRPr="00027829">
        <w:rPr>
          <w:sz w:val="22"/>
          <w:szCs w:val="22"/>
        </w:rPr>
        <w:t>Alınma Tarihi,</w:t>
      </w:r>
      <w:r>
        <w:rPr>
          <w:sz w:val="22"/>
          <w:szCs w:val="22"/>
        </w:rPr>
        <w:t xml:space="preserve"> </w:t>
      </w:r>
      <w:r w:rsidRPr="00027829">
        <w:rPr>
          <w:sz w:val="22"/>
          <w:szCs w:val="22"/>
        </w:rPr>
        <w:t>Teslim Tarihi gösterilir.</w:t>
      </w:r>
      <w:r w:rsidR="000853E4" w:rsidRPr="000853E4">
        <w:rPr>
          <w:noProof/>
          <w:sz w:val="22"/>
          <w:szCs w:val="22"/>
        </w:rPr>
        <w:t xml:space="preserve"> </w:t>
      </w:r>
    </w:p>
    <w:p w:rsidR="00027829" w:rsidRPr="00027829" w:rsidRDefault="00027829" w:rsidP="00DF48CF">
      <w:pPr>
        <w:pStyle w:val="Default"/>
        <w:ind w:left="567"/>
        <w:rPr>
          <w:sz w:val="22"/>
          <w:szCs w:val="22"/>
        </w:rPr>
      </w:pPr>
      <w:r w:rsidRPr="00B71FDF">
        <w:rPr>
          <w:b/>
          <w:bCs/>
          <w:i/>
          <w:iCs/>
          <w:sz w:val="22"/>
          <w:szCs w:val="22"/>
        </w:rPr>
        <w:t>-Kitap Adı veya ISBN</w:t>
      </w:r>
      <w:r>
        <w:rPr>
          <w:sz w:val="22"/>
          <w:szCs w:val="22"/>
        </w:rPr>
        <w:t xml:space="preserve">; </w:t>
      </w:r>
      <w:r w:rsidRPr="00027829">
        <w:rPr>
          <w:sz w:val="22"/>
          <w:szCs w:val="22"/>
        </w:rPr>
        <w:t>Kitap adı veya ISBN sine göre ortaya çıkan kitapları listeler.</w:t>
      </w:r>
    </w:p>
    <w:p w:rsidR="00027829" w:rsidRPr="00027829" w:rsidRDefault="00027829" w:rsidP="00DF48CF">
      <w:pPr>
        <w:pStyle w:val="Default"/>
        <w:ind w:left="567"/>
        <w:rPr>
          <w:sz w:val="22"/>
          <w:szCs w:val="22"/>
        </w:rPr>
      </w:pPr>
      <w:r w:rsidRPr="00B71FDF">
        <w:rPr>
          <w:b/>
          <w:bCs/>
          <w:i/>
          <w:iCs/>
          <w:sz w:val="22"/>
          <w:szCs w:val="22"/>
        </w:rPr>
        <w:t>-Kütüphanede Ara butonu</w:t>
      </w:r>
      <w:r>
        <w:rPr>
          <w:sz w:val="22"/>
          <w:szCs w:val="22"/>
        </w:rPr>
        <w:t xml:space="preserve">; </w:t>
      </w:r>
      <w:r w:rsidRPr="00027829">
        <w:rPr>
          <w:sz w:val="22"/>
          <w:szCs w:val="22"/>
        </w:rPr>
        <w:t>Kitap adı veya ISBN sine göre ortaya çıkan listeyi gösterir.</w:t>
      </w:r>
      <w:r w:rsidR="00B71FDF">
        <w:rPr>
          <w:sz w:val="22"/>
          <w:szCs w:val="22"/>
        </w:rPr>
        <w:t xml:space="preserve"> </w:t>
      </w:r>
      <w:r w:rsidRPr="00027829">
        <w:rPr>
          <w:sz w:val="22"/>
          <w:szCs w:val="22"/>
        </w:rPr>
        <w:t xml:space="preserve">Bu listelemede Sıra </w:t>
      </w:r>
      <w:proofErr w:type="spellStart"/>
      <w:r w:rsidRPr="00027829">
        <w:rPr>
          <w:sz w:val="22"/>
          <w:szCs w:val="22"/>
        </w:rPr>
        <w:t>no</w:t>
      </w:r>
      <w:proofErr w:type="spellEnd"/>
      <w:r w:rsidRPr="00027829">
        <w:rPr>
          <w:sz w:val="22"/>
          <w:szCs w:val="22"/>
        </w:rPr>
        <w:t xml:space="preserve"> Kitabın adı,</w:t>
      </w:r>
      <w:r w:rsidR="00B71FDF">
        <w:rPr>
          <w:sz w:val="22"/>
          <w:szCs w:val="22"/>
        </w:rPr>
        <w:t xml:space="preserve"> </w:t>
      </w:r>
      <w:r w:rsidRPr="00027829">
        <w:rPr>
          <w:sz w:val="22"/>
          <w:szCs w:val="22"/>
        </w:rPr>
        <w:t>yazarı,</w:t>
      </w:r>
      <w:r w:rsidR="00B71FDF">
        <w:rPr>
          <w:sz w:val="22"/>
          <w:szCs w:val="22"/>
        </w:rPr>
        <w:t xml:space="preserve"> </w:t>
      </w:r>
      <w:r w:rsidRPr="00027829">
        <w:rPr>
          <w:sz w:val="22"/>
          <w:szCs w:val="22"/>
        </w:rPr>
        <w:t>ISBN si ve kitabın durumu gösterilir.</w:t>
      </w:r>
      <w:r w:rsidR="00B71FDF">
        <w:rPr>
          <w:sz w:val="22"/>
          <w:szCs w:val="22"/>
        </w:rPr>
        <w:t xml:space="preserve"> </w:t>
      </w:r>
      <w:r w:rsidRPr="00027829">
        <w:rPr>
          <w:sz w:val="22"/>
          <w:szCs w:val="22"/>
        </w:rPr>
        <w:t>Listede Alınmaya uygun kitapların satırlarında bulunan kitap al butonu yardımıyla kullanıcı girişi yapılan kullanıcı adına kitabı alır.</w:t>
      </w:r>
    </w:p>
    <w:p w:rsidR="003728B9" w:rsidRDefault="00027829" w:rsidP="000853E4">
      <w:pPr>
        <w:pStyle w:val="Default"/>
        <w:ind w:left="567"/>
        <w:rPr>
          <w:sz w:val="22"/>
          <w:szCs w:val="22"/>
        </w:rPr>
      </w:pPr>
      <w:r w:rsidRPr="00B71FDF">
        <w:rPr>
          <w:b/>
          <w:bCs/>
          <w:i/>
          <w:iCs/>
          <w:sz w:val="22"/>
          <w:szCs w:val="22"/>
        </w:rPr>
        <w:t>-Çıkış Yap butonu</w:t>
      </w:r>
      <w:r w:rsidR="00B71FDF">
        <w:rPr>
          <w:sz w:val="22"/>
          <w:szCs w:val="22"/>
        </w:rPr>
        <w:t xml:space="preserve">; </w:t>
      </w:r>
      <w:r w:rsidRPr="00027829">
        <w:rPr>
          <w:sz w:val="22"/>
          <w:szCs w:val="22"/>
        </w:rPr>
        <w:t>Kullanıcı adı ve şifresi ile giriş yapılmış kullanıcıdan çıkış yapar.</w:t>
      </w:r>
    </w:p>
    <w:p w:rsidR="003728B9" w:rsidRDefault="003728B9" w:rsidP="00DF48CF">
      <w:pPr>
        <w:pStyle w:val="Default"/>
        <w:ind w:left="567"/>
        <w:rPr>
          <w:sz w:val="22"/>
          <w:szCs w:val="22"/>
        </w:rPr>
      </w:pPr>
    </w:p>
    <w:p w:rsidR="003728B9" w:rsidRDefault="003728B9" w:rsidP="00DF48CF">
      <w:pPr>
        <w:pStyle w:val="Default"/>
        <w:ind w:left="567"/>
        <w:rPr>
          <w:sz w:val="22"/>
          <w:szCs w:val="22"/>
        </w:rPr>
      </w:pPr>
    </w:p>
    <w:p w:rsidR="003728B9" w:rsidRDefault="003728B9" w:rsidP="00DF48CF">
      <w:pPr>
        <w:pStyle w:val="Default"/>
        <w:ind w:left="567"/>
        <w:rPr>
          <w:sz w:val="22"/>
          <w:szCs w:val="22"/>
        </w:rPr>
      </w:pPr>
    </w:p>
    <w:p w:rsidR="003728B9" w:rsidRDefault="003728B9" w:rsidP="00DF48CF">
      <w:pPr>
        <w:pStyle w:val="Default"/>
        <w:ind w:left="567"/>
        <w:rPr>
          <w:sz w:val="22"/>
          <w:szCs w:val="22"/>
        </w:rPr>
      </w:pPr>
    </w:p>
    <w:p w:rsidR="003728B9" w:rsidRDefault="002054BE" w:rsidP="00DF48CF">
      <w:pPr>
        <w:pStyle w:val="Default"/>
        <w:ind w:left="567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035CFB86">
            <wp:simplePos x="0" y="0"/>
            <wp:positionH relativeFrom="column">
              <wp:posOffset>3246755</wp:posOffset>
            </wp:positionH>
            <wp:positionV relativeFrom="paragraph">
              <wp:posOffset>185420</wp:posOffset>
            </wp:positionV>
            <wp:extent cx="3771900" cy="2766060"/>
            <wp:effectExtent l="0" t="0" r="0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8"/>
                    <a:stretch/>
                  </pic:blipFill>
                  <pic:spPr bwMode="auto">
                    <a:xfrm>
                      <a:off x="0" y="0"/>
                      <a:ext cx="3771900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23FF2266">
            <wp:simplePos x="0" y="0"/>
            <wp:positionH relativeFrom="column">
              <wp:posOffset>-540385</wp:posOffset>
            </wp:positionH>
            <wp:positionV relativeFrom="paragraph">
              <wp:posOffset>185420</wp:posOffset>
            </wp:positionV>
            <wp:extent cx="3817620" cy="2766060"/>
            <wp:effectExtent l="0" t="0" r="0" b="0"/>
            <wp:wrapTopAndBottom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163B" w:rsidRPr="00CE3891" w:rsidRDefault="00A86679" w:rsidP="00472B47">
      <w:pPr>
        <w:pStyle w:val="Balk1"/>
        <w:jc w:val="both"/>
        <w:rPr>
          <w:sz w:val="28"/>
          <w:szCs w:val="28"/>
        </w:rPr>
      </w:pPr>
      <w:r w:rsidRPr="00CE3891">
        <w:rPr>
          <w:sz w:val="28"/>
          <w:szCs w:val="28"/>
        </w:rPr>
        <w:t>Kazanımlar</w:t>
      </w:r>
    </w:p>
    <w:p w:rsidR="002B28CD" w:rsidRPr="002B28CD" w:rsidRDefault="002B28CD" w:rsidP="002B28CD"/>
    <w:p w:rsidR="006832B7" w:rsidRPr="0086205E" w:rsidRDefault="005B1C79" w:rsidP="0086205E">
      <w:pPr>
        <w:pStyle w:val="ListeParagraf"/>
        <w:numPr>
          <w:ilvl w:val="0"/>
          <w:numId w:val="14"/>
        </w:numPr>
        <w:suppressAutoHyphens w:val="0"/>
        <w:autoSpaceDE w:val="0"/>
        <w:autoSpaceDN w:val="0"/>
        <w:adjustRightInd w:val="0"/>
        <w:jc w:val="left"/>
        <w:rPr>
          <w:b/>
          <w:bCs/>
          <w:sz w:val="22"/>
          <w:szCs w:val="22"/>
          <w:shd w:val="clear" w:color="auto" w:fill="FFFFFF"/>
        </w:rPr>
      </w:pPr>
      <w:r w:rsidRPr="0086205E">
        <w:rPr>
          <w:b/>
          <w:bCs/>
          <w:sz w:val="22"/>
          <w:szCs w:val="22"/>
          <w:shd w:val="clear" w:color="auto" w:fill="FFFFFF"/>
        </w:rPr>
        <w:t>İnternet Programcılığı</w:t>
      </w:r>
    </w:p>
    <w:p w:rsidR="0086205E" w:rsidRPr="0086205E" w:rsidRDefault="0086205E" w:rsidP="0086205E">
      <w:pPr>
        <w:pStyle w:val="ListeParagraf"/>
        <w:suppressAutoHyphens w:val="0"/>
        <w:autoSpaceDE w:val="0"/>
        <w:autoSpaceDN w:val="0"/>
        <w:adjustRightInd w:val="0"/>
        <w:jc w:val="left"/>
        <w:rPr>
          <w:rFonts w:eastAsia="Times New Roman"/>
          <w:b/>
          <w:bCs/>
          <w:sz w:val="22"/>
          <w:szCs w:val="22"/>
          <w:lang w:eastAsia="en-US"/>
        </w:rPr>
      </w:pPr>
    </w:p>
    <w:p w:rsidR="00472B47" w:rsidRDefault="005B1C79" w:rsidP="0086205E">
      <w:pPr>
        <w:suppressAutoHyphens w:val="0"/>
        <w:autoSpaceDE w:val="0"/>
        <w:autoSpaceDN w:val="0"/>
        <w:adjustRightInd w:val="0"/>
        <w:ind w:left="426"/>
        <w:rPr>
          <w:rFonts w:eastAsia="Times New Roman"/>
          <w:sz w:val="22"/>
          <w:szCs w:val="22"/>
          <w:lang w:eastAsia="en-US"/>
        </w:rPr>
      </w:pPr>
      <w:r w:rsidRPr="005B1C79">
        <w:rPr>
          <w:rFonts w:eastAsia="Times New Roman"/>
          <w:sz w:val="22"/>
          <w:szCs w:val="22"/>
          <w:lang w:eastAsia="en-US"/>
        </w:rPr>
        <w:t>İnternet programcılığında yeterli tecrübemiz yoktu.</w:t>
      </w:r>
      <w:r w:rsidR="00BB49D9">
        <w:rPr>
          <w:rFonts w:eastAsia="Times New Roman"/>
          <w:sz w:val="22"/>
          <w:szCs w:val="22"/>
          <w:lang w:eastAsia="en-US"/>
        </w:rPr>
        <w:t xml:space="preserve"> </w:t>
      </w:r>
      <w:r w:rsidRPr="005B1C79">
        <w:rPr>
          <w:rFonts w:eastAsia="Times New Roman"/>
          <w:sz w:val="22"/>
          <w:szCs w:val="22"/>
          <w:lang w:eastAsia="en-US"/>
        </w:rPr>
        <w:t>Bu</w:t>
      </w:r>
      <w:r w:rsidR="009B603B">
        <w:rPr>
          <w:rFonts w:eastAsia="Times New Roman"/>
          <w:sz w:val="22"/>
          <w:szCs w:val="22"/>
          <w:lang w:eastAsia="en-US"/>
        </w:rPr>
        <w:t xml:space="preserve"> </w:t>
      </w:r>
      <w:r w:rsidRPr="005B1C79">
        <w:rPr>
          <w:rFonts w:eastAsia="Times New Roman"/>
          <w:sz w:val="22"/>
          <w:szCs w:val="22"/>
          <w:lang w:eastAsia="en-US"/>
        </w:rPr>
        <w:t>proje sayesinde İnternet programcılığının işleyişini daha iyi anlamış olduk</w:t>
      </w:r>
      <w:r w:rsidR="00472B47">
        <w:rPr>
          <w:rFonts w:eastAsia="Times New Roman"/>
          <w:sz w:val="22"/>
          <w:szCs w:val="22"/>
          <w:lang w:eastAsia="en-US"/>
        </w:rPr>
        <w:t>.</w:t>
      </w:r>
    </w:p>
    <w:p w:rsidR="00E8680B" w:rsidRPr="005818C6" w:rsidRDefault="00E8680B" w:rsidP="0086205E">
      <w:pPr>
        <w:suppressAutoHyphens w:val="0"/>
        <w:autoSpaceDE w:val="0"/>
        <w:autoSpaceDN w:val="0"/>
        <w:adjustRightInd w:val="0"/>
        <w:ind w:left="426"/>
        <w:jc w:val="left"/>
        <w:rPr>
          <w:rFonts w:eastAsia="Times New Roman"/>
          <w:sz w:val="22"/>
          <w:szCs w:val="22"/>
          <w:lang w:eastAsia="en-US"/>
        </w:rPr>
      </w:pPr>
    </w:p>
    <w:p w:rsidR="006832B7" w:rsidRPr="0086205E" w:rsidRDefault="005B1C79" w:rsidP="0086205E">
      <w:pPr>
        <w:pStyle w:val="ListeParagraf"/>
        <w:numPr>
          <w:ilvl w:val="0"/>
          <w:numId w:val="14"/>
        </w:numPr>
        <w:suppressAutoHyphens w:val="0"/>
        <w:autoSpaceDE w:val="0"/>
        <w:autoSpaceDN w:val="0"/>
        <w:adjustRightInd w:val="0"/>
        <w:jc w:val="left"/>
        <w:rPr>
          <w:rFonts w:eastAsia="Times New Roman"/>
          <w:b/>
          <w:bCs/>
          <w:sz w:val="22"/>
          <w:szCs w:val="22"/>
          <w:lang w:eastAsia="en-US"/>
        </w:rPr>
      </w:pPr>
      <w:r w:rsidRPr="0086205E">
        <w:rPr>
          <w:rFonts w:eastAsia="Times New Roman"/>
          <w:b/>
          <w:bCs/>
          <w:sz w:val="22"/>
          <w:szCs w:val="22"/>
          <w:lang w:eastAsia="en-US"/>
        </w:rPr>
        <w:t>Görüntü İşleme</w:t>
      </w:r>
    </w:p>
    <w:p w:rsidR="0086205E" w:rsidRPr="0086205E" w:rsidRDefault="0086205E" w:rsidP="0086205E">
      <w:pPr>
        <w:pStyle w:val="ListeParagraf"/>
        <w:suppressAutoHyphens w:val="0"/>
        <w:autoSpaceDE w:val="0"/>
        <w:autoSpaceDN w:val="0"/>
        <w:adjustRightInd w:val="0"/>
        <w:jc w:val="left"/>
        <w:rPr>
          <w:rFonts w:eastAsia="Times New Roman"/>
          <w:b/>
          <w:bCs/>
          <w:sz w:val="22"/>
          <w:szCs w:val="22"/>
          <w:lang w:eastAsia="en-US"/>
        </w:rPr>
      </w:pPr>
    </w:p>
    <w:p w:rsidR="006832B7" w:rsidRDefault="00883303" w:rsidP="0086205E">
      <w:pPr>
        <w:suppressAutoHyphens w:val="0"/>
        <w:autoSpaceDE w:val="0"/>
        <w:autoSpaceDN w:val="0"/>
        <w:adjustRightInd w:val="0"/>
        <w:ind w:left="426"/>
        <w:rPr>
          <w:rFonts w:eastAsia="Times New Roman"/>
          <w:sz w:val="22"/>
          <w:szCs w:val="22"/>
          <w:lang w:eastAsia="en-US"/>
        </w:rPr>
      </w:pPr>
      <w:r w:rsidRPr="00883303">
        <w:rPr>
          <w:rFonts w:eastAsia="Times New Roman"/>
          <w:sz w:val="22"/>
          <w:szCs w:val="22"/>
          <w:lang w:eastAsia="en-US"/>
        </w:rPr>
        <w:t>Görüntü İşleme konusunda daha önce program yazmış olsak da bu proje sayesinde biraz daha tecrübe sahibi olduk</w:t>
      </w:r>
      <w:r>
        <w:rPr>
          <w:rFonts w:eastAsia="Times New Roman"/>
          <w:sz w:val="22"/>
          <w:szCs w:val="22"/>
          <w:lang w:eastAsia="en-US"/>
        </w:rPr>
        <w:t>.</w:t>
      </w:r>
    </w:p>
    <w:p w:rsidR="00B44AF6" w:rsidRDefault="00B44AF6" w:rsidP="00B44AF6">
      <w:pPr>
        <w:suppressAutoHyphens w:val="0"/>
        <w:autoSpaceDE w:val="0"/>
        <w:autoSpaceDN w:val="0"/>
        <w:adjustRightInd w:val="0"/>
        <w:ind w:left="284"/>
        <w:jc w:val="left"/>
        <w:rPr>
          <w:rFonts w:eastAsia="Times New Roman"/>
          <w:sz w:val="22"/>
          <w:szCs w:val="22"/>
          <w:lang w:eastAsia="en-US"/>
        </w:rPr>
      </w:pPr>
    </w:p>
    <w:p w:rsidR="00CB3ED8" w:rsidRPr="0086205E" w:rsidRDefault="00734C15" w:rsidP="0086205E">
      <w:pPr>
        <w:pStyle w:val="ListeParagraf"/>
        <w:numPr>
          <w:ilvl w:val="0"/>
          <w:numId w:val="14"/>
        </w:numPr>
        <w:suppressAutoHyphens w:val="0"/>
        <w:autoSpaceDE w:val="0"/>
        <w:autoSpaceDN w:val="0"/>
        <w:adjustRightInd w:val="0"/>
        <w:jc w:val="left"/>
        <w:rPr>
          <w:rFonts w:eastAsia="Times New Roman"/>
          <w:b/>
          <w:bCs/>
          <w:sz w:val="22"/>
          <w:szCs w:val="22"/>
          <w:lang w:eastAsia="en-US"/>
        </w:rPr>
      </w:pPr>
      <w:r w:rsidRPr="0086205E">
        <w:rPr>
          <w:rFonts w:eastAsia="Times New Roman"/>
          <w:b/>
          <w:bCs/>
          <w:sz w:val="22"/>
          <w:szCs w:val="22"/>
          <w:lang w:eastAsia="en-US"/>
        </w:rPr>
        <w:t>Veri Tabanı</w:t>
      </w:r>
    </w:p>
    <w:p w:rsidR="0086205E" w:rsidRPr="0086205E" w:rsidRDefault="0086205E" w:rsidP="0086205E">
      <w:pPr>
        <w:suppressAutoHyphens w:val="0"/>
        <w:autoSpaceDE w:val="0"/>
        <w:autoSpaceDN w:val="0"/>
        <w:adjustRightInd w:val="0"/>
        <w:jc w:val="left"/>
        <w:rPr>
          <w:rFonts w:eastAsia="Times New Roman"/>
          <w:b/>
          <w:bCs/>
          <w:sz w:val="22"/>
          <w:szCs w:val="22"/>
          <w:lang w:eastAsia="en-US"/>
        </w:rPr>
      </w:pPr>
    </w:p>
    <w:p w:rsidR="002B28CD" w:rsidRDefault="0024554C" w:rsidP="0086205E">
      <w:pPr>
        <w:suppressAutoHyphens w:val="0"/>
        <w:autoSpaceDE w:val="0"/>
        <w:autoSpaceDN w:val="0"/>
        <w:adjustRightInd w:val="0"/>
        <w:ind w:left="426"/>
        <w:rPr>
          <w:rFonts w:eastAsia="Times New Roman"/>
          <w:sz w:val="22"/>
          <w:szCs w:val="22"/>
          <w:lang w:eastAsia="en-US"/>
        </w:rPr>
      </w:pPr>
      <w:r w:rsidRPr="0024554C">
        <w:rPr>
          <w:rFonts w:eastAsia="Times New Roman"/>
          <w:sz w:val="22"/>
          <w:szCs w:val="22"/>
          <w:lang w:eastAsia="en-US"/>
        </w:rPr>
        <w:t>Veri tabanı konusunda ekstra bilgiler öğrendik</w:t>
      </w:r>
      <w:r w:rsidR="006832B7">
        <w:rPr>
          <w:rFonts w:eastAsia="Times New Roman"/>
          <w:sz w:val="22"/>
          <w:szCs w:val="22"/>
          <w:lang w:eastAsia="en-US"/>
        </w:rPr>
        <w:t>.</w:t>
      </w:r>
    </w:p>
    <w:p w:rsidR="00B861EC" w:rsidRDefault="00B861EC" w:rsidP="00B861EC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szCs w:val="22"/>
          <w:lang w:eastAsia="en-US"/>
        </w:rPr>
      </w:pPr>
    </w:p>
    <w:p w:rsidR="00B861EC" w:rsidRPr="0086205E" w:rsidRDefault="00B861EC" w:rsidP="0086205E">
      <w:pPr>
        <w:pStyle w:val="ListeParagraf"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eastAsia="Times New Roman"/>
          <w:b/>
          <w:bCs/>
          <w:sz w:val="22"/>
          <w:szCs w:val="22"/>
          <w:lang w:eastAsia="en-US"/>
        </w:rPr>
      </w:pPr>
      <w:r w:rsidRPr="0086205E">
        <w:rPr>
          <w:rFonts w:eastAsia="Times New Roman"/>
          <w:b/>
          <w:bCs/>
          <w:sz w:val="22"/>
          <w:szCs w:val="22"/>
          <w:lang w:eastAsia="en-US"/>
        </w:rPr>
        <w:t>Web Sunucu Yazılımı</w:t>
      </w:r>
    </w:p>
    <w:p w:rsidR="0086205E" w:rsidRPr="0086205E" w:rsidRDefault="0086205E" w:rsidP="0086205E">
      <w:pPr>
        <w:pStyle w:val="ListeParagraf"/>
        <w:suppressAutoHyphens w:val="0"/>
        <w:autoSpaceDE w:val="0"/>
        <w:autoSpaceDN w:val="0"/>
        <w:adjustRightInd w:val="0"/>
        <w:rPr>
          <w:rFonts w:eastAsia="Times New Roman"/>
          <w:b/>
          <w:bCs/>
          <w:sz w:val="22"/>
          <w:szCs w:val="22"/>
          <w:lang w:eastAsia="en-US"/>
        </w:rPr>
      </w:pPr>
    </w:p>
    <w:p w:rsidR="00D0760F" w:rsidRDefault="00371E69" w:rsidP="000853E4">
      <w:pPr>
        <w:suppressAutoHyphens w:val="0"/>
        <w:autoSpaceDE w:val="0"/>
        <w:autoSpaceDN w:val="0"/>
        <w:adjustRightInd w:val="0"/>
        <w:ind w:left="426"/>
        <w:rPr>
          <w:rFonts w:eastAsia="Times New Roman"/>
          <w:sz w:val="22"/>
          <w:szCs w:val="22"/>
          <w:lang w:eastAsia="en-US"/>
        </w:rPr>
      </w:pPr>
      <w:r w:rsidRPr="00371E69">
        <w:rPr>
          <w:rFonts w:eastAsia="Times New Roman"/>
          <w:sz w:val="22"/>
          <w:szCs w:val="22"/>
          <w:lang w:eastAsia="en-US"/>
        </w:rPr>
        <w:t>Web sunucu yazılımı konusunda yaptığımız neredeyse ilk projeydi.</w:t>
      </w:r>
      <w:r>
        <w:rPr>
          <w:rFonts w:eastAsia="Times New Roman"/>
          <w:sz w:val="22"/>
          <w:szCs w:val="22"/>
          <w:lang w:eastAsia="en-US"/>
        </w:rPr>
        <w:t xml:space="preserve"> </w:t>
      </w:r>
      <w:r w:rsidRPr="00371E69">
        <w:rPr>
          <w:rFonts w:eastAsia="Times New Roman"/>
          <w:sz w:val="22"/>
          <w:szCs w:val="22"/>
          <w:lang w:eastAsia="en-US"/>
        </w:rPr>
        <w:t xml:space="preserve">Web sunucu yazılımının işleyişinin nasıl olduğunu anladık. </w:t>
      </w:r>
    </w:p>
    <w:p w:rsidR="00D0760F" w:rsidRDefault="00D0760F" w:rsidP="000853E4">
      <w:pPr>
        <w:suppressAutoHyphens w:val="0"/>
        <w:autoSpaceDE w:val="0"/>
        <w:autoSpaceDN w:val="0"/>
        <w:adjustRightInd w:val="0"/>
        <w:ind w:left="426"/>
        <w:rPr>
          <w:rFonts w:eastAsia="Times New Roman"/>
          <w:sz w:val="22"/>
          <w:szCs w:val="22"/>
          <w:lang w:eastAsia="en-US"/>
        </w:rPr>
      </w:pPr>
    </w:p>
    <w:p w:rsidR="003728B9" w:rsidRDefault="00371E69" w:rsidP="000853E4">
      <w:pPr>
        <w:suppressAutoHyphens w:val="0"/>
        <w:autoSpaceDE w:val="0"/>
        <w:autoSpaceDN w:val="0"/>
        <w:adjustRightInd w:val="0"/>
        <w:ind w:left="426"/>
        <w:rPr>
          <w:rFonts w:eastAsia="Times New Roman"/>
          <w:sz w:val="22"/>
          <w:szCs w:val="22"/>
          <w:lang w:eastAsia="en-US"/>
        </w:rPr>
      </w:pPr>
      <w:r w:rsidRPr="00371E69">
        <w:rPr>
          <w:rFonts w:eastAsia="Times New Roman"/>
          <w:sz w:val="22"/>
          <w:szCs w:val="22"/>
          <w:lang w:eastAsia="en-US"/>
        </w:rPr>
        <w:t xml:space="preserve"> </w:t>
      </w:r>
    </w:p>
    <w:p w:rsidR="006832B7" w:rsidRPr="00CE3891" w:rsidRDefault="007A207A" w:rsidP="00E96D7D">
      <w:pPr>
        <w:pStyle w:val="Balk1"/>
        <w:ind w:left="142"/>
        <w:jc w:val="both"/>
        <w:rPr>
          <w:sz w:val="28"/>
          <w:szCs w:val="28"/>
        </w:rPr>
      </w:pPr>
      <w:r w:rsidRPr="00CE3891">
        <w:rPr>
          <w:sz w:val="28"/>
          <w:szCs w:val="28"/>
        </w:rPr>
        <w:t>Ekran Çıktı</w:t>
      </w:r>
      <w:r w:rsidR="00326D62" w:rsidRPr="00CE3891">
        <w:rPr>
          <w:sz w:val="28"/>
          <w:szCs w:val="28"/>
        </w:rPr>
        <w:t>sı</w:t>
      </w:r>
    </w:p>
    <w:p w:rsidR="00335AC3" w:rsidRDefault="00335AC3" w:rsidP="00335AC3"/>
    <w:p w:rsidR="000853E4" w:rsidRDefault="000853E4" w:rsidP="000853E4">
      <w:pPr>
        <w:pStyle w:val="Default"/>
        <w:ind w:left="567"/>
        <w:rPr>
          <w:sz w:val="22"/>
          <w:szCs w:val="22"/>
        </w:rPr>
      </w:pPr>
    </w:p>
    <w:p w:rsidR="000853E4" w:rsidRDefault="000853E4" w:rsidP="000853E4">
      <w:pPr>
        <w:pStyle w:val="Default"/>
        <w:rPr>
          <w:sz w:val="22"/>
          <w:szCs w:val="22"/>
        </w:rPr>
      </w:pPr>
    </w:p>
    <w:p w:rsidR="000853E4" w:rsidRDefault="000853E4" w:rsidP="000853E4">
      <w:pPr>
        <w:pStyle w:val="Default"/>
        <w:ind w:left="567"/>
        <w:rPr>
          <w:sz w:val="22"/>
          <w:szCs w:val="22"/>
        </w:rPr>
      </w:pPr>
    </w:p>
    <w:p w:rsidR="00335AC3" w:rsidRPr="00335AC3" w:rsidRDefault="00335AC3" w:rsidP="00335AC3"/>
    <w:p w:rsidR="00335AC3" w:rsidRPr="00335AC3" w:rsidRDefault="00335AC3" w:rsidP="00335AC3"/>
    <w:p w:rsidR="00AA62BC" w:rsidRDefault="004752B9" w:rsidP="00E01C04">
      <w:pPr>
        <w:pStyle w:val="Balk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4039235</wp:posOffset>
                </wp:positionH>
                <wp:positionV relativeFrom="paragraph">
                  <wp:posOffset>5567680</wp:posOffset>
                </wp:positionV>
                <wp:extent cx="1242060" cy="0"/>
                <wp:effectExtent l="0" t="76200" r="15240" b="95250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D6BB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4" o:spid="_x0000_s1026" type="#_x0000_t32" style="position:absolute;margin-left:318.05pt;margin-top:438.4pt;width:97.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" strokecolor="black [3040]">
                <v:stroke endarrow="block"/>
              </v:shape>
            </w:pict>
          </mc:Fallback>
        </mc:AlternateContent>
      </w:r>
      <w:r w:rsidR="00C0460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4039235</wp:posOffset>
                </wp:positionH>
                <wp:positionV relativeFrom="paragraph">
                  <wp:posOffset>5057140</wp:posOffset>
                </wp:positionV>
                <wp:extent cx="0" cy="510540"/>
                <wp:effectExtent l="0" t="0" r="38100" b="22860"/>
                <wp:wrapNone/>
                <wp:docPr id="23" name="Düz Bağlayıc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41E83" id="Düz Bağlayıcı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05pt,398.2pt" to="318.05pt,4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" strokecolor="black [3040]"/>
            </w:pict>
          </mc:Fallback>
        </mc:AlternateContent>
      </w:r>
      <w:r w:rsidR="005F0A4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3277235</wp:posOffset>
                </wp:positionH>
                <wp:positionV relativeFrom="paragraph">
                  <wp:posOffset>5057140</wp:posOffset>
                </wp:positionV>
                <wp:extent cx="762000" cy="0"/>
                <wp:effectExtent l="0" t="0" r="0" b="0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F00A2" id="Düz Bağlayıcı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05pt,398.2pt" to="318.05pt,3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" strokecolor="black [3040]"/>
            </w:pict>
          </mc:Fallback>
        </mc:AlternateContent>
      </w:r>
      <w:r w:rsidR="00B10FB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388B6A" wp14:editId="37495E44">
                <wp:simplePos x="0" y="0"/>
                <wp:positionH relativeFrom="column">
                  <wp:posOffset>3277235</wp:posOffset>
                </wp:positionH>
                <wp:positionV relativeFrom="paragraph">
                  <wp:posOffset>4531360</wp:posOffset>
                </wp:positionV>
                <wp:extent cx="0" cy="525780"/>
                <wp:effectExtent l="76200" t="38100" r="57150" b="2667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3E2F" id="Düz Ok Bağlayıcısı 21" o:spid="_x0000_s1026" type="#_x0000_t32" style="position:absolute;margin-left:258.05pt;margin-top:356.8pt;width:0;height:41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" strokecolor="black [3040]">
                <v:stroke endarrow="block"/>
              </v:shape>
            </w:pict>
          </mc:Fallback>
        </mc:AlternateContent>
      </w:r>
      <w:r w:rsidR="00B57E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3124835</wp:posOffset>
                </wp:positionH>
                <wp:positionV relativeFrom="paragraph">
                  <wp:posOffset>4531360</wp:posOffset>
                </wp:positionV>
                <wp:extent cx="0" cy="525780"/>
                <wp:effectExtent l="76200" t="38100" r="57150" b="26670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5408F" id="Düz Ok Bağlayıcısı 20" o:spid="_x0000_s1026" type="#_x0000_t32" style="position:absolute;margin-left:246.05pt;margin-top:356.8pt;width:0;height:41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" strokecolor="black [3040]">
                <v:stroke endarrow="block"/>
              </v:shape>
            </w:pict>
          </mc:Fallback>
        </mc:AlternateContent>
      </w:r>
      <w:r w:rsidR="007C20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5057140</wp:posOffset>
                </wp:positionV>
                <wp:extent cx="708660" cy="0"/>
                <wp:effectExtent l="0" t="0" r="0" b="0"/>
                <wp:wrapNone/>
                <wp:docPr id="19" name="Düz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3C818" id="Düz Bağlayıcı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5pt,398.2pt" to="246.05pt,3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" strokecolor="black [3040]"/>
            </w:pict>
          </mc:Fallback>
        </mc:AlternateContent>
      </w:r>
      <w:r w:rsidR="009061C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5057140</wp:posOffset>
                </wp:positionV>
                <wp:extent cx="0" cy="510540"/>
                <wp:effectExtent l="0" t="0" r="38100" b="22860"/>
                <wp:wrapNone/>
                <wp:docPr id="18" name="Düz Bağlayı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CCC62" id="Düz Bağlayıcı 1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5pt,398.2pt" to="190.25pt,4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" strokecolor="black [3040]"/>
            </w:pict>
          </mc:Fallback>
        </mc:AlternateContent>
      </w:r>
      <w:r w:rsidR="007B2A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5567680</wp:posOffset>
                </wp:positionV>
                <wp:extent cx="1402080" cy="0"/>
                <wp:effectExtent l="38100" t="76200" r="0" b="9525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37352" id="Düz Ok Bağlayıcısı 17" o:spid="_x0000_s1026" type="#_x0000_t32" style="position:absolute;margin-left:79.85pt;margin-top:438.4pt;width:110.4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" strokecolor="black [3040]">
                <v:stroke endarrow="block"/>
              </v:shape>
            </w:pict>
          </mc:Fallback>
        </mc:AlternateContent>
      </w:r>
      <w:r w:rsidR="00190D5A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EB67ABC">
            <wp:simplePos x="0" y="0"/>
            <wp:positionH relativeFrom="column">
              <wp:posOffset>-127000</wp:posOffset>
            </wp:positionH>
            <wp:positionV relativeFrom="paragraph">
              <wp:posOffset>406400</wp:posOffset>
            </wp:positionV>
            <wp:extent cx="6652260" cy="8044180"/>
            <wp:effectExtent l="0" t="0" r="0" b="0"/>
            <wp:wrapTopAndBottom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804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4DE" w:rsidRPr="00CE3891">
        <w:rPr>
          <w:sz w:val="28"/>
          <w:szCs w:val="28"/>
        </w:rPr>
        <w:t>Akış</w:t>
      </w:r>
      <w:r w:rsidR="006044E8" w:rsidRPr="00CE3891">
        <w:rPr>
          <w:sz w:val="28"/>
          <w:szCs w:val="28"/>
        </w:rPr>
        <w:t xml:space="preserve"> Diyagram</w:t>
      </w:r>
      <w:r w:rsidR="003E64DE" w:rsidRPr="00CE3891">
        <w:rPr>
          <w:sz w:val="28"/>
          <w:szCs w:val="28"/>
        </w:rPr>
        <w:t>ı</w:t>
      </w:r>
    </w:p>
    <w:p w:rsidR="0034674B" w:rsidRPr="00E01C04" w:rsidRDefault="0034674B" w:rsidP="00E01C04">
      <w:pPr>
        <w:rPr>
          <w:sz w:val="18"/>
          <w:szCs w:val="18"/>
        </w:rPr>
      </w:pPr>
    </w:p>
    <w:p w:rsidR="00751BF2" w:rsidRPr="00CE3891" w:rsidRDefault="00751BF2" w:rsidP="00751BF2">
      <w:pPr>
        <w:pStyle w:val="Balk1"/>
        <w:jc w:val="both"/>
        <w:rPr>
          <w:sz w:val="28"/>
          <w:szCs w:val="28"/>
        </w:rPr>
      </w:pPr>
      <w:r w:rsidRPr="00CE3891">
        <w:rPr>
          <w:sz w:val="28"/>
          <w:szCs w:val="28"/>
        </w:rPr>
        <w:t>Kaynakça</w:t>
      </w:r>
    </w:p>
    <w:p w:rsidR="00C02EC8" w:rsidRPr="00C02EC8" w:rsidRDefault="00C02EC8" w:rsidP="00C02EC8">
      <w:pPr>
        <w:pStyle w:val="Reference"/>
        <w:numPr>
          <w:ilvl w:val="0"/>
          <w:numId w:val="0"/>
        </w:numPr>
        <w:ind w:left="357"/>
        <w:rPr>
          <w:sz w:val="22"/>
          <w:szCs w:val="22"/>
        </w:rPr>
      </w:pPr>
    </w:p>
    <w:p w:rsidR="0097545C" w:rsidRPr="00A96FC3" w:rsidRDefault="00F869F4" w:rsidP="00C02EC8">
      <w:pPr>
        <w:pStyle w:val="Reference"/>
        <w:ind w:left="357"/>
        <w:rPr>
          <w:sz w:val="22"/>
          <w:szCs w:val="22"/>
        </w:rPr>
      </w:pPr>
      <w:hyperlink r:id="rId13" w:history="1">
        <w:r w:rsidR="00415BEF" w:rsidRPr="00A96FC3">
          <w:rPr>
            <w:rStyle w:val="Kpr"/>
            <w:sz w:val="22"/>
            <w:szCs w:val="22"/>
          </w:rPr>
          <w:t>https://mesutd.com/php-ile-mysql-veritabanina-baglanip-veri-ekleme-silme-duzenleme-ve-listeleme</w:t>
        </w:r>
      </w:hyperlink>
    </w:p>
    <w:p w:rsidR="00C02EC8" w:rsidRPr="00A96FC3" w:rsidRDefault="00C02EC8" w:rsidP="00C02EC8">
      <w:pPr>
        <w:pStyle w:val="ListeParagraf"/>
        <w:rPr>
          <w:sz w:val="22"/>
          <w:szCs w:val="22"/>
        </w:rPr>
      </w:pPr>
    </w:p>
    <w:p w:rsidR="00C02EC8" w:rsidRPr="00A96FC3" w:rsidRDefault="00F869F4" w:rsidP="00C02EC8">
      <w:pPr>
        <w:pStyle w:val="Reference"/>
        <w:ind w:left="357"/>
        <w:rPr>
          <w:sz w:val="22"/>
          <w:szCs w:val="22"/>
        </w:rPr>
      </w:pPr>
      <w:hyperlink r:id="rId14" w:history="1">
        <w:r w:rsidR="00415BEF" w:rsidRPr="00A96FC3">
          <w:rPr>
            <w:rStyle w:val="Kpr"/>
            <w:sz w:val="22"/>
            <w:szCs w:val="22"/>
          </w:rPr>
          <w:t>https://www.w3schools.com/howto/howto_js_alert.asp</w:t>
        </w:r>
      </w:hyperlink>
    </w:p>
    <w:p w:rsidR="00C02EC8" w:rsidRPr="00A96FC3" w:rsidRDefault="00C02EC8" w:rsidP="00C02EC8">
      <w:pPr>
        <w:pStyle w:val="ListeParagraf"/>
        <w:rPr>
          <w:sz w:val="22"/>
          <w:szCs w:val="22"/>
        </w:rPr>
      </w:pPr>
    </w:p>
    <w:p w:rsidR="00C02EC8" w:rsidRPr="00A96FC3" w:rsidRDefault="00F869F4" w:rsidP="00C02EC8">
      <w:pPr>
        <w:pStyle w:val="Reference"/>
        <w:ind w:left="357"/>
        <w:rPr>
          <w:sz w:val="22"/>
          <w:szCs w:val="22"/>
        </w:rPr>
      </w:pPr>
      <w:hyperlink r:id="rId15" w:history="1">
        <w:r w:rsidR="00415BEF" w:rsidRPr="00A96FC3">
          <w:rPr>
            <w:rStyle w:val="Kpr"/>
            <w:sz w:val="22"/>
            <w:szCs w:val="22"/>
          </w:rPr>
          <w:t>https://www.studentstutorial.com/php/login-logout-with-session</w:t>
        </w:r>
      </w:hyperlink>
    </w:p>
    <w:p w:rsidR="00C02EC8" w:rsidRPr="00A96FC3" w:rsidRDefault="00C02EC8" w:rsidP="00C02EC8">
      <w:pPr>
        <w:pStyle w:val="ListeParagraf"/>
        <w:rPr>
          <w:sz w:val="22"/>
          <w:szCs w:val="22"/>
        </w:rPr>
      </w:pPr>
    </w:p>
    <w:p w:rsidR="00C02EC8" w:rsidRPr="00A96FC3" w:rsidRDefault="00F869F4" w:rsidP="00C02EC8">
      <w:pPr>
        <w:pStyle w:val="Reference"/>
        <w:ind w:left="357"/>
        <w:rPr>
          <w:sz w:val="22"/>
          <w:szCs w:val="22"/>
        </w:rPr>
      </w:pPr>
      <w:hyperlink r:id="rId16" w:history="1">
        <w:r w:rsidR="00415BEF" w:rsidRPr="00A96FC3">
          <w:rPr>
            <w:rStyle w:val="Kpr"/>
            <w:sz w:val="22"/>
            <w:szCs w:val="22"/>
          </w:rPr>
          <w:t>https://github.com/BayKatre/KutuphaneOtomasyonu</w:t>
        </w:r>
      </w:hyperlink>
    </w:p>
    <w:p w:rsidR="00C02EC8" w:rsidRPr="00A96FC3" w:rsidRDefault="00C02EC8" w:rsidP="00C02E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A96FC3">
        <w:rPr>
          <w:rStyle w:val="eop"/>
          <w:rFonts w:ascii="Calibri" w:hAnsi="Calibri" w:cs="Calibri"/>
          <w:sz w:val="22"/>
          <w:szCs w:val="22"/>
        </w:rPr>
        <w:t> </w:t>
      </w:r>
    </w:p>
    <w:p w:rsidR="00C02EC8" w:rsidRPr="00A96FC3" w:rsidRDefault="00F869F4" w:rsidP="00C02EC8">
      <w:pPr>
        <w:pStyle w:val="Reference"/>
        <w:ind w:left="357"/>
        <w:rPr>
          <w:sz w:val="22"/>
          <w:szCs w:val="22"/>
        </w:rPr>
      </w:pPr>
      <w:hyperlink r:id="rId17" w:history="1">
        <w:r w:rsidR="00A02177" w:rsidRPr="00A96FC3">
          <w:rPr>
            <w:rStyle w:val="Kpr"/>
            <w:sz w:val="22"/>
            <w:szCs w:val="22"/>
          </w:rPr>
          <w:t>https://getbootstrap.com/docs/4.4/components/buttons/</w:t>
        </w:r>
      </w:hyperlink>
    </w:p>
    <w:p w:rsidR="00C02EC8" w:rsidRPr="00A96FC3" w:rsidRDefault="00C02EC8" w:rsidP="00C02EC8">
      <w:pPr>
        <w:pStyle w:val="ListeParagraf"/>
        <w:rPr>
          <w:sz w:val="22"/>
          <w:szCs w:val="22"/>
        </w:rPr>
      </w:pPr>
    </w:p>
    <w:p w:rsidR="00C02EC8" w:rsidRPr="00A96FC3" w:rsidRDefault="00F869F4" w:rsidP="00C02EC8">
      <w:pPr>
        <w:pStyle w:val="Reference"/>
        <w:ind w:left="357"/>
        <w:rPr>
          <w:sz w:val="22"/>
          <w:szCs w:val="22"/>
        </w:rPr>
      </w:pPr>
      <w:hyperlink r:id="rId18" w:history="1">
        <w:r w:rsidR="00A02177" w:rsidRPr="00A96FC3">
          <w:rPr>
            <w:rStyle w:val="Kpr"/>
            <w:sz w:val="22"/>
            <w:szCs w:val="22"/>
          </w:rPr>
          <w:t>https://www.php.net/manual/tr/ref.image.php</w:t>
        </w:r>
      </w:hyperlink>
    </w:p>
    <w:p w:rsidR="00C02EC8" w:rsidRPr="00C02EC8" w:rsidRDefault="00C02EC8" w:rsidP="00C02EC8">
      <w:pPr>
        <w:pStyle w:val="ListeParagraf"/>
        <w:rPr>
          <w:sz w:val="22"/>
          <w:szCs w:val="22"/>
        </w:rPr>
      </w:pPr>
    </w:p>
    <w:p w:rsidR="00C02EC8" w:rsidRPr="00C02EC8" w:rsidRDefault="00C02EC8" w:rsidP="00A96FC3">
      <w:pPr>
        <w:pStyle w:val="Reference"/>
        <w:numPr>
          <w:ilvl w:val="0"/>
          <w:numId w:val="0"/>
        </w:numPr>
        <w:ind w:left="357"/>
        <w:rPr>
          <w:sz w:val="22"/>
          <w:szCs w:val="22"/>
        </w:rPr>
      </w:pPr>
    </w:p>
    <w:sectPr w:rsidR="00C02EC8" w:rsidRPr="00C02EC8" w:rsidSect="000E56A3">
      <w:type w:val="continuous"/>
      <w:pgSz w:w="11906" w:h="16838"/>
      <w:pgMar w:top="1588" w:right="849" w:bottom="1871" w:left="851" w:header="720" w:footer="720" w:gutter="0"/>
      <w:cols w:num="2" w:space="5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869F4" w:rsidRDefault="00F869F4" w:rsidP="00F56E0A">
      <w:r>
        <w:separator/>
      </w:r>
    </w:p>
  </w:endnote>
  <w:endnote w:type="continuationSeparator" w:id="0">
    <w:p w:rsidR="00F869F4" w:rsidRDefault="00F869F4" w:rsidP="00F56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2"/>
      </w:rPr>
      <w:id w:val="1365093605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A86679" w:rsidRPr="00A86679" w:rsidRDefault="00A86679">
        <w:pPr>
          <w:pStyle w:val="AltBilgi"/>
          <w:jc w:val="center"/>
          <w:rPr>
            <w:sz w:val="22"/>
          </w:rPr>
        </w:pPr>
        <w:r w:rsidRPr="00A86679">
          <w:rPr>
            <w:sz w:val="22"/>
          </w:rPr>
          <w:fldChar w:fldCharType="begin"/>
        </w:r>
        <w:r w:rsidRPr="00A86679">
          <w:rPr>
            <w:sz w:val="22"/>
          </w:rPr>
          <w:instrText>PAGE   \* MERGEFORMAT</w:instrText>
        </w:r>
        <w:r w:rsidRPr="00A86679">
          <w:rPr>
            <w:sz w:val="22"/>
          </w:rPr>
          <w:fldChar w:fldCharType="separate"/>
        </w:r>
        <w:r w:rsidRPr="00A86679">
          <w:rPr>
            <w:sz w:val="22"/>
          </w:rPr>
          <w:t>2</w:t>
        </w:r>
        <w:r w:rsidRPr="00A86679">
          <w:rPr>
            <w:sz w:val="22"/>
          </w:rPr>
          <w:fldChar w:fldCharType="end"/>
        </w:r>
      </w:p>
    </w:sdtContent>
  </w:sdt>
  <w:p w:rsidR="00A86679" w:rsidRDefault="00A8667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869F4" w:rsidRDefault="00F869F4" w:rsidP="00F56E0A">
      <w:r>
        <w:separator/>
      </w:r>
    </w:p>
  </w:footnote>
  <w:footnote w:type="continuationSeparator" w:id="0">
    <w:p w:rsidR="00F869F4" w:rsidRDefault="00F869F4" w:rsidP="00F56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F1869CA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28" w:hanging="28"/>
      </w:pPr>
      <w:rPr>
        <w:sz w:val="26"/>
        <w:szCs w:val="26"/>
      </w:rPr>
    </w:lvl>
    <w:lvl w:ilvl="1">
      <w:start w:val="1"/>
      <w:numFmt w:val="decimal"/>
      <w:pStyle w:val="Balk2"/>
      <w:lvlText w:val="%1.%2."/>
      <w:lvlJc w:val="left"/>
      <w:pPr>
        <w:tabs>
          <w:tab w:val="num" w:pos="360"/>
        </w:tabs>
        <w:ind w:left="0" w:firstLine="0"/>
      </w:pPr>
      <w:rPr>
        <w:sz w:val="24"/>
      </w:rPr>
    </w:lvl>
    <w:lvl w:ilvl="2">
      <w:start w:val="1"/>
      <w:numFmt w:val="decimal"/>
      <w:pStyle w:val="Balk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GvdeMetniGirintis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7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8E6C4F5A"/>
    <w:name w:val="WW8Num5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none"/>
      <w:pStyle w:val="Item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DB04E0"/>
    <w:multiLevelType w:val="hybridMultilevel"/>
    <w:tmpl w:val="1C8A4D48"/>
    <w:lvl w:ilvl="0" w:tplc="041F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630EB"/>
    <w:multiLevelType w:val="multilevel"/>
    <w:tmpl w:val="1C041B9E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21" w:hanging="1800"/>
      </w:pPr>
      <w:rPr>
        <w:rFonts w:hint="default"/>
      </w:rPr>
    </w:lvl>
  </w:abstractNum>
  <w:abstractNum w:abstractNumId="8" w15:restartNumberingAfterBreak="0">
    <w:nsid w:val="5129615B"/>
    <w:multiLevelType w:val="hybridMultilevel"/>
    <w:tmpl w:val="6AC8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08"/>
    <w:rsid w:val="00027829"/>
    <w:rsid w:val="0003083C"/>
    <w:rsid w:val="00034328"/>
    <w:rsid w:val="00055502"/>
    <w:rsid w:val="00057629"/>
    <w:rsid w:val="000853E4"/>
    <w:rsid w:val="000B66D2"/>
    <w:rsid w:val="000C280F"/>
    <w:rsid w:val="000C31E7"/>
    <w:rsid w:val="000D13DB"/>
    <w:rsid w:val="000E56A3"/>
    <w:rsid w:val="00132187"/>
    <w:rsid w:val="00142A89"/>
    <w:rsid w:val="00150020"/>
    <w:rsid w:val="00170D95"/>
    <w:rsid w:val="00190D5A"/>
    <w:rsid w:val="001910CB"/>
    <w:rsid w:val="001B12CA"/>
    <w:rsid w:val="001C0E26"/>
    <w:rsid w:val="001E6DAD"/>
    <w:rsid w:val="002054BE"/>
    <w:rsid w:val="0024554C"/>
    <w:rsid w:val="0025055C"/>
    <w:rsid w:val="00257392"/>
    <w:rsid w:val="00287939"/>
    <w:rsid w:val="00290374"/>
    <w:rsid w:val="002B28CD"/>
    <w:rsid w:val="002C3C4F"/>
    <w:rsid w:val="002C7067"/>
    <w:rsid w:val="002F28CC"/>
    <w:rsid w:val="00303959"/>
    <w:rsid w:val="00312951"/>
    <w:rsid w:val="003149FE"/>
    <w:rsid w:val="00326D62"/>
    <w:rsid w:val="00335AC3"/>
    <w:rsid w:val="0034674B"/>
    <w:rsid w:val="00371E69"/>
    <w:rsid w:val="003728B9"/>
    <w:rsid w:val="00377416"/>
    <w:rsid w:val="0039049B"/>
    <w:rsid w:val="00395146"/>
    <w:rsid w:val="003B4B25"/>
    <w:rsid w:val="003D03EE"/>
    <w:rsid w:val="003E64DE"/>
    <w:rsid w:val="003F2759"/>
    <w:rsid w:val="00401463"/>
    <w:rsid w:val="00415BEF"/>
    <w:rsid w:val="0045163B"/>
    <w:rsid w:val="004600DE"/>
    <w:rsid w:val="00472B47"/>
    <w:rsid w:val="004752B9"/>
    <w:rsid w:val="004A26B5"/>
    <w:rsid w:val="004B3C4E"/>
    <w:rsid w:val="004D4B37"/>
    <w:rsid w:val="004D52E2"/>
    <w:rsid w:val="004F6008"/>
    <w:rsid w:val="004F6DF1"/>
    <w:rsid w:val="00504FB3"/>
    <w:rsid w:val="005139F9"/>
    <w:rsid w:val="00527202"/>
    <w:rsid w:val="00544D0A"/>
    <w:rsid w:val="00573DDE"/>
    <w:rsid w:val="005818C6"/>
    <w:rsid w:val="0058193D"/>
    <w:rsid w:val="00590F2C"/>
    <w:rsid w:val="005946DE"/>
    <w:rsid w:val="005B1C79"/>
    <w:rsid w:val="005F0A47"/>
    <w:rsid w:val="0060283C"/>
    <w:rsid w:val="006044E8"/>
    <w:rsid w:val="006074A8"/>
    <w:rsid w:val="00617EA5"/>
    <w:rsid w:val="00622AA3"/>
    <w:rsid w:val="00633CED"/>
    <w:rsid w:val="00656628"/>
    <w:rsid w:val="0066144D"/>
    <w:rsid w:val="00674CDD"/>
    <w:rsid w:val="006832B7"/>
    <w:rsid w:val="0069786B"/>
    <w:rsid w:val="006A45EA"/>
    <w:rsid w:val="006D07AA"/>
    <w:rsid w:val="006F3D76"/>
    <w:rsid w:val="00715AC0"/>
    <w:rsid w:val="00734C15"/>
    <w:rsid w:val="00740660"/>
    <w:rsid w:val="00750FF3"/>
    <w:rsid w:val="00751BF2"/>
    <w:rsid w:val="007A207A"/>
    <w:rsid w:val="007B19B7"/>
    <w:rsid w:val="007B2A0C"/>
    <w:rsid w:val="007C204F"/>
    <w:rsid w:val="007C3CE5"/>
    <w:rsid w:val="007E1117"/>
    <w:rsid w:val="007E7C96"/>
    <w:rsid w:val="00804803"/>
    <w:rsid w:val="00811455"/>
    <w:rsid w:val="00811EFB"/>
    <w:rsid w:val="008603DA"/>
    <w:rsid w:val="0086205E"/>
    <w:rsid w:val="00883303"/>
    <w:rsid w:val="00887B36"/>
    <w:rsid w:val="00896959"/>
    <w:rsid w:val="008F0730"/>
    <w:rsid w:val="00903872"/>
    <w:rsid w:val="009061C3"/>
    <w:rsid w:val="00956E9B"/>
    <w:rsid w:val="009678D3"/>
    <w:rsid w:val="0097545C"/>
    <w:rsid w:val="00986110"/>
    <w:rsid w:val="009B603B"/>
    <w:rsid w:val="009D546F"/>
    <w:rsid w:val="009D73B5"/>
    <w:rsid w:val="009E3D5C"/>
    <w:rsid w:val="009F0242"/>
    <w:rsid w:val="009F5B4D"/>
    <w:rsid w:val="00A02177"/>
    <w:rsid w:val="00A14AA8"/>
    <w:rsid w:val="00A160DF"/>
    <w:rsid w:val="00A22134"/>
    <w:rsid w:val="00A45DD9"/>
    <w:rsid w:val="00A60B30"/>
    <w:rsid w:val="00A613E9"/>
    <w:rsid w:val="00A86679"/>
    <w:rsid w:val="00A96FC3"/>
    <w:rsid w:val="00AA62BC"/>
    <w:rsid w:val="00AC1687"/>
    <w:rsid w:val="00AD68C9"/>
    <w:rsid w:val="00AE0163"/>
    <w:rsid w:val="00AE0C3B"/>
    <w:rsid w:val="00AE27F4"/>
    <w:rsid w:val="00B02363"/>
    <w:rsid w:val="00B10FBB"/>
    <w:rsid w:val="00B15BBA"/>
    <w:rsid w:val="00B44AF6"/>
    <w:rsid w:val="00B52B88"/>
    <w:rsid w:val="00B53019"/>
    <w:rsid w:val="00B57E32"/>
    <w:rsid w:val="00B663AD"/>
    <w:rsid w:val="00B71FDF"/>
    <w:rsid w:val="00B7405F"/>
    <w:rsid w:val="00B861EC"/>
    <w:rsid w:val="00B93DA3"/>
    <w:rsid w:val="00BB0B7E"/>
    <w:rsid w:val="00BB49D9"/>
    <w:rsid w:val="00BC0221"/>
    <w:rsid w:val="00BC3E45"/>
    <w:rsid w:val="00BC65C3"/>
    <w:rsid w:val="00BD6F36"/>
    <w:rsid w:val="00C02EC8"/>
    <w:rsid w:val="00C0460F"/>
    <w:rsid w:val="00C23590"/>
    <w:rsid w:val="00C27480"/>
    <w:rsid w:val="00C46D5E"/>
    <w:rsid w:val="00C50F07"/>
    <w:rsid w:val="00C82751"/>
    <w:rsid w:val="00C85172"/>
    <w:rsid w:val="00C917D6"/>
    <w:rsid w:val="00CB3ED8"/>
    <w:rsid w:val="00CC2D6B"/>
    <w:rsid w:val="00CE3891"/>
    <w:rsid w:val="00D0760F"/>
    <w:rsid w:val="00D67D15"/>
    <w:rsid w:val="00D7276B"/>
    <w:rsid w:val="00D974A7"/>
    <w:rsid w:val="00DB2564"/>
    <w:rsid w:val="00DC43FB"/>
    <w:rsid w:val="00DD0ACE"/>
    <w:rsid w:val="00DE4C5C"/>
    <w:rsid w:val="00DF2320"/>
    <w:rsid w:val="00DF48CF"/>
    <w:rsid w:val="00E01C04"/>
    <w:rsid w:val="00E3214E"/>
    <w:rsid w:val="00E37D37"/>
    <w:rsid w:val="00E57B7B"/>
    <w:rsid w:val="00E7712A"/>
    <w:rsid w:val="00E8680B"/>
    <w:rsid w:val="00E96D7D"/>
    <w:rsid w:val="00EC00FD"/>
    <w:rsid w:val="00EE4C87"/>
    <w:rsid w:val="00F01F41"/>
    <w:rsid w:val="00F2582B"/>
    <w:rsid w:val="00F4167C"/>
    <w:rsid w:val="00F512B7"/>
    <w:rsid w:val="00F56E0A"/>
    <w:rsid w:val="00F84625"/>
    <w:rsid w:val="00F869F4"/>
    <w:rsid w:val="00FA78C3"/>
    <w:rsid w:val="00FD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51813BA"/>
  <w15:docId w15:val="{8B4A4FB5-70C7-4F29-AC6C-033B95C1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2B7"/>
    <w:pPr>
      <w:suppressAutoHyphens/>
      <w:jc w:val="both"/>
    </w:pPr>
    <w:rPr>
      <w:rFonts w:eastAsia="MS Mincho"/>
      <w:lang w:val="tr-TR" w:eastAsia="zh-CN"/>
    </w:rPr>
  </w:style>
  <w:style w:type="paragraph" w:styleId="Balk1">
    <w:name w:val="heading 1"/>
    <w:basedOn w:val="Normal"/>
    <w:next w:val="Normal"/>
    <w:qFormat/>
    <w:pPr>
      <w:keepNext/>
      <w:numPr>
        <w:numId w:val="1"/>
      </w:numPr>
      <w:spacing w:before="180" w:after="120"/>
      <w:jc w:val="center"/>
      <w:outlineLvl w:val="0"/>
    </w:pPr>
    <w:rPr>
      <w:b/>
      <w:bCs/>
      <w:sz w:val="22"/>
      <w:szCs w:val="22"/>
    </w:rPr>
  </w:style>
  <w:style w:type="paragraph" w:styleId="Balk2">
    <w:name w:val="heading 2"/>
    <w:basedOn w:val="Normal"/>
    <w:next w:val="Normal"/>
    <w:qFormat/>
    <w:pPr>
      <w:keepNext/>
      <w:numPr>
        <w:ilvl w:val="1"/>
        <w:numId w:val="1"/>
      </w:numPr>
      <w:spacing w:before="180" w:after="120"/>
      <w:outlineLvl w:val="1"/>
    </w:pPr>
    <w:rPr>
      <w:b/>
      <w:bCs/>
      <w:sz w:val="18"/>
      <w:szCs w:val="18"/>
    </w:rPr>
  </w:style>
  <w:style w:type="paragraph" w:styleId="Balk3">
    <w:name w:val="heading 3"/>
    <w:basedOn w:val="Normal"/>
    <w:next w:val="Normal"/>
    <w:qFormat/>
    <w:pPr>
      <w:keepNext/>
      <w:numPr>
        <w:ilvl w:val="2"/>
        <w:numId w:val="1"/>
      </w:numPr>
      <w:spacing w:before="180" w:after="120"/>
      <w:outlineLvl w:val="2"/>
    </w:pPr>
    <w:rPr>
      <w:i/>
      <w:iCs/>
      <w:sz w:val="18"/>
      <w:szCs w:val="18"/>
    </w:rPr>
  </w:style>
  <w:style w:type="paragraph" w:styleId="Balk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18"/>
      <w:szCs w:val="18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VarsaylanParagrafYazTipi1">
    <w:name w:val="Varsayılan Paragraf Yazı Tipi1"/>
  </w:style>
  <w:style w:type="character" w:customStyle="1" w:styleId="EndnoteCharacters">
    <w:name w:val="Endnote Characters"/>
    <w:basedOn w:val="VarsaylanParagrafYazTipi1"/>
    <w:rPr>
      <w:vertAlign w:val="superscript"/>
    </w:rPr>
  </w:style>
  <w:style w:type="character" w:customStyle="1" w:styleId="FootnoteCharacters">
    <w:name w:val="Footnote Characters"/>
    <w:basedOn w:val="VarsaylanParagrafYazTipi1"/>
    <w:rPr>
      <w:vertAlign w:val="superscript"/>
    </w:rPr>
  </w:style>
  <w:style w:type="character" w:customStyle="1" w:styleId="Superscript">
    <w:name w:val="Superscript"/>
    <w:rPr>
      <w:vertAlign w:val="superscript"/>
    </w:rPr>
  </w:style>
  <w:style w:type="character" w:styleId="Vurgu">
    <w:name w:val="Emphasis"/>
    <w:basedOn w:val="VarsaylanParagrafYazTipi1"/>
    <w:qFormat/>
    <w:rPr>
      <w:i/>
      <w:iCs/>
    </w:rPr>
  </w:style>
  <w:style w:type="character" w:customStyle="1" w:styleId="AklamaBavurusu1">
    <w:name w:val="Açıklama Başvurusu1"/>
    <w:basedOn w:val="VarsaylanParagrafYazTipi1"/>
    <w:rPr>
      <w:sz w:val="16"/>
      <w:szCs w:val="16"/>
    </w:rPr>
  </w:style>
  <w:style w:type="character" w:styleId="Kpr">
    <w:name w:val="Hyperlink"/>
    <w:basedOn w:val="VarsaylanParagrafYazTipi1"/>
    <w:rPr>
      <w:color w:val="0000FF"/>
      <w:u w:val="single"/>
    </w:rPr>
  </w:style>
  <w:style w:type="character" w:styleId="zlenenKpr">
    <w:name w:val="FollowedHyperlink"/>
    <w:basedOn w:val="VarsaylanParagrafYazTipi1"/>
    <w:rPr>
      <w:color w:val="800080"/>
      <w:u w:val="single"/>
    </w:rPr>
  </w:style>
  <w:style w:type="paragraph" w:customStyle="1" w:styleId="Heading">
    <w:name w:val="Heading"/>
    <w:basedOn w:val="Normal"/>
    <w:next w:val="GvdeMetni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GvdeMetni">
    <w:name w:val="Body Text"/>
    <w:basedOn w:val="Normal"/>
    <w:pPr>
      <w:spacing w:after="120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AklamaMetni1">
    <w:name w:val="Açıklama Metni1"/>
    <w:basedOn w:val="Normal"/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customStyle="1" w:styleId="ResimYazs1">
    <w:name w:val="Resim Yazısı1"/>
    <w:basedOn w:val="Normal"/>
    <w:next w:val="Normal"/>
    <w:pPr>
      <w:spacing w:before="120" w:after="240"/>
      <w:ind w:left="289" w:right="289"/>
    </w:pPr>
    <w:rPr>
      <w:i/>
      <w:iCs/>
      <w:sz w:val="18"/>
      <w:szCs w:val="18"/>
    </w:rPr>
  </w:style>
  <w:style w:type="paragraph" w:customStyle="1" w:styleId="Picture">
    <w:name w:val="Picture"/>
    <w:basedOn w:val="Normal"/>
    <w:next w:val="ResimYazs1"/>
    <w:pPr>
      <w:keepNext/>
      <w:spacing w:before="200" w:after="60"/>
      <w:ind w:right="43"/>
      <w:jc w:val="center"/>
    </w:pPr>
    <w:rPr>
      <w:sz w:val="18"/>
      <w:szCs w:val="18"/>
    </w:rPr>
  </w:style>
  <w:style w:type="paragraph" w:customStyle="1" w:styleId="URL">
    <w:name w:val="URL"/>
    <w:basedOn w:val="Normal"/>
    <w:rPr>
      <w:rFonts w:ascii="Courier" w:hAnsi="Courier" w:cs="Courier"/>
      <w:lang w:val="en-GB"/>
    </w:rPr>
  </w:style>
  <w:style w:type="paragraph" w:styleId="AltBilgi">
    <w:name w:val="footer"/>
    <w:basedOn w:val="Normal"/>
    <w:link w:val="AltBilgiChar"/>
    <w:uiPriority w:val="99"/>
    <w:pPr>
      <w:tabs>
        <w:tab w:val="center" w:pos="4320"/>
        <w:tab w:val="right" w:pos="8640"/>
      </w:tabs>
    </w:pPr>
  </w:style>
  <w:style w:type="paragraph" w:styleId="DipnotMetni">
    <w:name w:val="footnote text"/>
    <w:basedOn w:val="Normal"/>
  </w:style>
  <w:style w:type="paragraph" w:customStyle="1" w:styleId="MakroMetni1">
    <w:name w:val="Makro Metni1"/>
    <w:basedOn w:val="Normal"/>
    <w:pPr>
      <w:spacing w:after="120"/>
      <w:ind w:right="45"/>
    </w:pPr>
    <w:rPr>
      <w:rFonts w:ascii="Courier New" w:hAnsi="Courier New" w:cs="Courier New"/>
      <w:sz w:val="18"/>
      <w:szCs w:val="18"/>
    </w:rPr>
  </w:style>
  <w:style w:type="paragraph" w:customStyle="1" w:styleId="Author">
    <w:name w:val="Author"/>
    <w:basedOn w:val="Normal"/>
    <w:next w:val="Normal"/>
    <w:pPr>
      <w:spacing w:before="220" w:after="220"/>
      <w:jc w:val="center"/>
    </w:pPr>
    <w:rPr>
      <w:i/>
      <w:iCs/>
      <w:sz w:val="24"/>
      <w:szCs w:val="24"/>
    </w:rPr>
  </w:style>
  <w:style w:type="paragraph" w:customStyle="1" w:styleId="HeadingBase">
    <w:name w:val="Heading Base"/>
    <w:basedOn w:val="Normal"/>
    <w:next w:val="Normal"/>
    <w:pPr>
      <w:keepNext/>
      <w:keepLines/>
      <w:spacing w:before="240" w:after="120"/>
    </w:pPr>
    <w:rPr>
      <w:rFonts w:ascii="Arial" w:hAnsi="Arial" w:cs="Arial"/>
      <w:b/>
      <w:bCs/>
      <w:kern w:val="1"/>
      <w:sz w:val="36"/>
      <w:szCs w:val="36"/>
    </w:rPr>
  </w:style>
  <w:style w:type="paragraph" w:styleId="GvdeMetniGirintisi">
    <w:name w:val="Body Text Indent"/>
    <w:basedOn w:val="Normal"/>
    <w:pPr>
      <w:numPr>
        <w:numId w:val="2"/>
      </w:numPr>
      <w:spacing w:after="120"/>
      <w:ind w:right="45"/>
    </w:pPr>
    <w:rPr>
      <w:sz w:val="18"/>
      <w:szCs w:val="18"/>
    </w:rPr>
  </w:style>
  <w:style w:type="paragraph" w:customStyle="1" w:styleId="BodyTextKeep">
    <w:name w:val="Body Text Keep"/>
    <w:basedOn w:val="Normal"/>
    <w:pPr>
      <w:keepNext/>
      <w:ind w:right="45"/>
    </w:pPr>
    <w:rPr>
      <w:sz w:val="18"/>
      <w:szCs w:val="18"/>
    </w:rPr>
  </w:style>
  <w:style w:type="paragraph" w:customStyle="1" w:styleId="Address">
    <w:name w:val="Address"/>
    <w:basedOn w:val="Normal"/>
    <w:pPr>
      <w:keepLines/>
      <w:ind w:right="4320"/>
    </w:pPr>
    <w:rPr>
      <w:sz w:val="18"/>
      <w:szCs w:val="18"/>
    </w:rPr>
  </w:style>
  <w:style w:type="paragraph" w:customStyle="1" w:styleId="Reference">
    <w:name w:val="Reference"/>
    <w:basedOn w:val="Normal"/>
    <w:pPr>
      <w:numPr>
        <w:numId w:val="5"/>
      </w:numPr>
    </w:pPr>
    <w:rPr>
      <w:sz w:val="18"/>
      <w:szCs w:val="18"/>
    </w:rPr>
  </w:style>
  <w:style w:type="paragraph" w:customStyle="1" w:styleId="Equation">
    <w:name w:val="Equation"/>
    <w:basedOn w:val="Normal"/>
    <w:pPr>
      <w:tabs>
        <w:tab w:val="left" w:pos="567"/>
        <w:tab w:val="right" w:pos="4678"/>
      </w:tabs>
      <w:spacing w:before="120" w:after="120"/>
      <w:jc w:val="left"/>
    </w:pPr>
    <w:rPr>
      <w:sz w:val="18"/>
      <w:szCs w:val="18"/>
    </w:rPr>
  </w:style>
  <w:style w:type="paragraph" w:customStyle="1" w:styleId="Title1">
    <w:name w:val="Title1"/>
    <w:basedOn w:val="Normal"/>
    <w:next w:val="Author"/>
    <w:pPr>
      <w:spacing w:before="100"/>
      <w:ind w:left="1134" w:right="720"/>
      <w:jc w:val="center"/>
    </w:pPr>
    <w:rPr>
      <w:b/>
      <w:bCs/>
      <w:sz w:val="28"/>
      <w:szCs w:val="28"/>
    </w:rPr>
  </w:style>
  <w:style w:type="paragraph" w:customStyle="1" w:styleId="Item">
    <w:name w:val="Item"/>
    <w:basedOn w:val="Normal"/>
    <w:pPr>
      <w:numPr>
        <w:numId w:val="6"/>
      </w:numPr>
      <w:ind w:right="288"/>
    </w:pPr>
    <w:rPr>
      <w:sz w:val="18"/>
      <w:szCs w:val="18"/>
    </w:rPr>
  </w:style>
  <w:style w:type="paragraph" w:customStyle="1" w:styleId="Abstract">
    <w:name w:val="Abstract"/>
    <w:basedOn w:val="Normal"/>
    <w:next w:val="Normal"/>
    <w:pPr>
      <w:ind w:right="45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4"/>
      </w:numPr>
      <w:ind w:left="0" w:right="288" w:firstLine="0"/>
    </w:pPr>
    <w:rPr>
      <w:sz w:val="18"/>
      <w:szCs w:val="18"/>
    </w:rPr>
  </w:style>
  <w:style w:type="paragraph" w:customStyle="1" w:styleId="Affiliation">
    <w:name w:val="Affiliation"/>
    <w:basedOn w:val="Normal"/>
    <w:pPr>
      <w:jc w:val="center"/>
    </w:pPr>
    <w:rPr>
      <w:sz w:val="24"/>
      <w:szCs w:val="24"/>
    </w:rPr>
  </w:style>
  <w:style w:type="paragraph" w:customStyle="1" w:styleId="AbstractHeading">
    <w:name w:val="AbstractHeading"/>
    <w:basedOn w:val="Abstract"/>
    <w:pPr>
      <w:spacing w:before="80" w:after="120"/>
      <w:jc w:val="center"/>
    </w:pPr>
    <w:rPr>
      <w:b/>
      <w:bCs/>
      <w:sz w:val="22"/>
      <w:szCs w:val="22"/>
    </w:rPr>
  </w:style>
  <w:style w:type="paragraph" w:customStyle="1" w:styleId="BodyTextNext">
    <w:name w:val="Body Text Next"/>
    <w:basedOn w:val="Normal"/>
    <w:pPr>
      <w:ind w:right="45" w:firstLine="284"/>
    </w:pPr>
    <w:rPr>
      <w:sz w:val="18"/>
      <w:szCs w:val="18"/>
    </w:rPr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Tablecaption">
    <w:name w:val="Table caption"/>
    <w:basedOn w:val="ResimYazs1"/>
    <w:pPr>
      <w:spacing w:before="220" w:after="180"/>
      <w:jc w:val="center"/>
    </w:pPr>
    <w:rPr>
      <w:i w:val="0"/>
      <w:iCs w:val="0"/>
    </w:rPr>
  </w:style>
  <w:style w:type="paragraph" w:styleId="BalonMetni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igurecaption">
    <w:name w:val="Figure caption"/>
    <w:basedOn w:val="Tablecaption"/>
    <w:rPr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0">
    <w:name w:val="c0"/>
    <w:basedOn w:val="Normal"/>
    <w:rsid w:val="00E01C04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val="en-US" w:eastAsia="en-US"/>
    </w:rPr>
  </w:style>
  <w:style w:type="character" w:styleId="YerTutucuMetni">
    <w:name w:val="Placeholder Text"/>
    <w:basedOn w:val="VarsaylanParagrafYazTipi"/>
    <w:uiPriority w:val="99"/>
    <w:semiHidden/>
    <w:rsid w:val="00142A89"/>
    <w:rPr>
      <w:color w:val="808080"/>
    </w:rPr>
  </w:style>
  <w:style w:type="paragraph" w:customStyle="1" w:styleId="Normal1">
    <w:name w:val="Normal1"/>
    <w:rsid w:val="005946DE"/>
    <w:pPr>
      <w:spacing w:after="200" w:line="276" w:lineRule="auto"/>
    </w:pPr>
    <w:rPr>
      <w:rFonts w:ascii="Calibri" w:eastAsia="Calibri" w:hAnsi="Calibri" w:cs="Calibri"/>
      <w:sz w:val="22"/>
      <w:szCs w:val="22"/>
      <w:lang w:val="tr-TR"/>
    </w:rPr>
  </w:style>
  <w:style w:type="character" w:customStyle="1" w:styleId="AltBilgiChar">
    <w:name w:val="Alt Bilgi Char"/>
    <w:basedOn w:val="VarsaylanParagrafYazTipi"/>
    <w:link w:val="AltBilgi"/>
    <w:uiPriority w:val="99"/>
    <w:rsid w:val="00A86679"/>
    <w:rPr>
      <w:rFonts w:eastAsia="MS Mincho"/>
      <w:lang w:val="tr-TR" w:eastAsia="zh-CN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86679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59"/>
    <w:rsid w:val="007E7C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811455"/>
    <w:pPr>
      <w:ind w:left="720"/>
      <w:contextualSpacing/>
    </w:pPr>
  </w:style>
  <w:style w:type="paragraph" w:customStyle="1" w:styleId="Default">
    <w:name w:val="Default"/>
    <w:rsid w:val="004B3C4E"/>
    <w:pPr>
      <w:autoSpaceDE w:val="0"/>
      <w:autoSpaceDN w:val="0"/>
      <w:adjustRightInd w:val="0"/>
    </w:pPr>
    <w:rPr>
      <w:color w:val="000000"/>
      <w:sz w:val="24"/>
      <w:szCs w:val="24"/>
      <w:lang w:val="tr-TR"/>
    </w:rPr>
  </w:style>
  <w:style w:type="paragraph" w:customStyle="1" w:styleId="paragraph">
    <w:name w:val="paragraph"/>
    <w:basedOn w:val="Normal"/>
    <w:rsid w:val="00C02EC8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eastAsia="tr-TR"/>
    </w:rPr>
  </w:style>
  <w:style w:type="character" w:customStyle="1" w:styleId="normaltextrun">
    <w:name w:val="normaltextrun"/>
    <w:basedOn w:val="VarsaylanParagrafYazTipi"/>
    <w:rsid w:val="00C02EC8"/>
  </w:style>
  <w:style w:type="character" w:customStyle="1" w:styleId="eop">
    <w:name w:val="eop"/>
    <w:basedOn w:val="VarsaylanParagrafYazTipi"/>
    <w:rsid w:val="00C02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nurkus58@gmail.com" TargetMode="External"/><Relationship Id="rId13" Type="http://schemas.openxmlformats.org/officeDocument/2006/relationships/hyperlink" Target="https://mesutd.com/php-ile-mysql-veritabanina-baglanip-veri-ekleme-silme-duzenleme-ve-listeleme" TargetMode="External"/><Relationship Id="rId18" Type="http://schemas.openxmlformats.org/officeDocument/2006/relationships/hyperlink" Target="https://www.php.net/manual/tr/ref.image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etbootstrap.com/docs/4.4/components/button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ayKatre/KutuphaneOtomasyon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www.studentstutorial.com/php/login-logout-with-session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w3schools.com/howto/howto_js_alert.as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Part-Time\tmpl_97_turkce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D510B-01AC-4880-8635-63F16F2EF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tmpl_97_turkce.dot</Template>
  <TotalTime>139</TotalTime>
  <Pages>4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cengslymn</dc:creator>
  <cp:lastModifiedBy>Onur Kuş</cp:lastModifiedBy>
  <cp:revision>62</cp:revision>
  <cp:lastPrinted>2007-11-28T13:58:00Z</cp:lastPrinted>
  <dcterms:created xsi:type="dcterms:W3CDTF">2020-05-01T18:05:00Z</dcterms:created>
  <dcterms:modified xsi:type="dcterms:W3CDTF">2020-05-25T21:27:00Z</dcterms:modified>
</cp:coreProperties>
</file>